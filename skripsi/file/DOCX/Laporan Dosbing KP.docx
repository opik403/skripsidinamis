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50" w:rsidRDefault="00F47A50">
      <w:pPr>
        <w:spacing w:before="4" w:line="120" w:lineRule="exact"/>
        <w:rPr>
          <w:sz w:val="12"/>
          <w:szCs w:val="12"/>
        </w:rPr>
      </w:pPr>
    </w:p>
    <w:p w:rsidR="00F47A50" w:rsidRDefault="002A3CEB">
      <w:pPr>
        <w:spacing w:line="320" w:lineRule="exact"/>
        <w:ind w:left="5394" w:right="-26"/>
        <w:jc w:val="center"/>
        <w:rPr>
          <w:rFonts w:ascii="Arial" w:eastAsia="Arial" w:hAnsi="Arial" w:cs="Arial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7" type="#_x0000_t75" style="position:absolute;left:0;text-align:left;margin-left:102.6pt;margin-top:5.1pt;width:168.9pt;height:60pt;z-index:-251740672;mso-position-horizontal-relative:page">
            <v:imagedata r:id="rId6" o:title=""/>
            <w10:wrap anchorx="page"/>
          </v:shape>
        </w:pict>
      </w:r>
      <w:r w:rsidR="00600949">
        <w:rPr>
          <w:rFonts w:ascii="Arial" w:eastAsia="Arial" w:hAnsi="Arial" w:cs="Arial"/>
          <w:b/>
          <w:sz w:val="30"/>
          <w:szCs w:val="30"/>
        </w:rPr>
        <w:t>UNIVERSITAS AKI FAKULTAS TEKNIK DAN INFORMATIKA - S1</w:t>
      </w:r>
    </w:p>
    <w:p w:rsidR="00F47A50" w:rsidRDefault="00F47A50">
      <w:pPr>
        <w:spacing w:before="3" w:line="220" w:lineRule="exact"/>
        <w:rPr>
          <w:sz w:val="22"/>
          <w:szCs w:val="22"/>
        </w:rPr>
      </w:pPr>
    </w:p>
    <w:p w:rsidR="00F47A50" w:rsidRDefault="00600949">
      <w:pPr>
        <w:ind w:left="5667" w:right="24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Jl. Imam </w:t>
      </w:r>
      <w:proofErr w:type="spellStart"/>
      <w:r>
        <w:rPr>
          <w:rFonts w:ascii="Arial" w:eastAsia="Arial" w:hAnsi="Arial" w:cs="Arial"/>
        </w:rPr>
        <w:t>Bonjol</w:t>
      </w:r>
      <w:proofErr w:type="spellEnd"/>
      <w:r>
        <w:rPr>
          <w:rFonts w:ascii="Arial" w:eastAsia="Arial" w:hAnsi="Arial" w:cs="Arial"/>
        </w:rPr>
        <w:t xml:space="preserve"> 15</w:t>
      </w:r>
      <w:proofErr w:type="gramStart"/>
      <w:r>
        <w:rPr>
          <w:rFonts w:ascii="Arial" w:eastAsia="Arial" w:hAnsi="Arial" w:cs="Arial"/>
        </w:rPr>
        <w:t>,16,17</w:t>
      </w:r>
      <w:proofErr w:type="gramEnd"/>
      <w:r>
        <w:rPr>
          <w:rFonts w:ascii="Arial" w:eastAsia="Arial" w:hAnsi="Arial" w:cs="Arial"/>
        </w:rPr>
        <w:t xml:space="preserve"> Semarang - </w:t>
      </w:r>
      <w:proofErr w:type="spellStart"/>
      <w:r>
        <w:rPr>
          <w:rFonts w:ascii="Arial" w:eastAsia="Arial" w:hAnsi="Arial" w:cs="Arial"/>
        </w:rPr>
        <w:t>Jawa</w:t>
      </w:r>
      <w:proofErr w:type="spellEnd"/>
      <w:r>
        <w:rPr>
          <w:rFonts w:ascii="Arial" w:eastAsia="Arial" w:hAnsi="Arial" w:cs="Arial"/>
        </w:rPr>
        <w:t xml:space="preserve"> Tengah 50192</w:t>
      </w:r>
    </w:p>
    <w:p w:rsidR="00F47A50" w:rsidRDefault="00600949">
      <w:pPr>
        <w:spacing w:line="200" w:lineRule="exact"/>
        <w:ind w:left="6478" w:right="1058"/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Telp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(024)3552555, Fax. (024)3552111</w:t>
      </w:r>
    </w:p>
    <w:p w:rsidR="00F47A50" w:rsidRDefault="002A3CEB">
      <w:pPr>
        <w:spacing w:line="200" w:lineRule="exact"/>
        <w:ind w:left="6088" w:right="668"/>
        <w:jc w:val="center"/>
        <w:rPr>
          <w:rFonts w:ascii="Arial" w:eastAsia="Arial" w:hAnsi="Arial" w:cs="Arial"/>
        </w:rPr>
      </w:pPr>
      <w:hyperlink r:id="rId7">
        <w:r w:rsidR="00600949">
          <w:rPr>
            <w:rFonts w:ascii="Arial" w:eastAsia="Arial" w:hAnsi="Arial" w:cs="Arial"/>
          </w:rPr>
          <w:t>Email : fti@unaki.ac.id, website: www.unaki.ac.id</w:t>
        </w:r>
      </w:hyperlink>
    </w:p>
    <w:p w:rsidR="00F47A50" w:rsidRDefault="00600949">
      <w:pPr>
        <w:spacing w:line="200" w:lineRule="exact"/>
      </w:pPr>
      <w:r>
        <w:br w:type="column"/>
      </w:r>
    </w:p>
    <w:p w:rsidR="00F47A50" w:rsidRDefault="00F47A50">
      <w:pPr>
        <w:spacing w:line="200" w:lineRule="exact"/>
      </w:pPr>
    </w:p>
    <w:p w:rsidR="00F47A50" w:rsidRDefault="00F47A50">
      <w:pPr>
        <w:spacing w:before="1" w:line="200" w:lineRule="exact"/>
      </w:pPr>
    </w:p>
    <w:p w:rsidR="00F47A50" w:rsidRDefault="00600949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Lampiran</w:t>
      </w:r>
      <w:proofErr w:type="spellEnd"/>
      <w:r>
        <w:rPr>
          <w:rFonts w:ascii="Arial" w:eastAsia="Arial" w:hAnsi="Arial" w:cs="Arial"/>
        </w:rPr>
        <w:t xml:space="preserve"> B</w:t>
      </w:r>
    </w:p>
    <w:p w:rsidR="00F47A50" w:rsidRDefault="00600949">
      <w:pPr>
        <w:spacing w:line="200" w:lineRule="exact"/>
        <w:rPr>
          <w:rFonts w:ascii="Arial" w:eastAsia="Arial" w:hAnsi="Arial" w:cs="Arial"/>
        </w:rPr>
        <w:sectPr w:rsidR="00F47A50">
          <w:pgSz w:w="16840" w:h="11920" w:orient="landscape"/>
          <w:pgMar w:top="1080" w:right="1860" w:bottom="280" w:left="460" w:header="720" w:footer="720" w:gutter="0"/>
          <w:cols w:num="2" w:space="720" w:equalWidth="0">
            <w:col w:w="11153" w:space="450"/>
            <w:col w:w="2917"/>
          </w:cols>
        </w:sectPr>
      </w:pPr>
      <w:r>
        <w:rPr>
          <w:rFonts w:ascii="Arial" w:eastAsia="Arial" w:hAnsi="Arial" w:cs="Arial"/>
        </w:rPr>
        <w:t>FSOP-UNAKI-04-02-02/E.01R2</w:t>
      </w:r>
    </w:p>
    <w:p w:rsidR="00F47A50" w:rsidRDefault="00F47A50">
      <w:pPr>
        <w:spacing w:line="200" w:lineRule="exact"/>
      </w:pPr>
    </w:p>
    <w:p w:rsidR="00F47A50" w:rsidRDefault="00F47A50">
      <w:pPr>
        <w:spacing w:before="7" w:line="240" w:lineRule="exact"/>
        <w:rPr>
          <w:sz w:val="24"/>
          <w:szCs w:val="24"/>
        </w:rPr>
      </w:pPr>
    </w:p>
    <w:p w:rsidR="00F47A50" w:rsidRDefault="002A3CEB">
      <w:pPr>
        <w:spacing w:before="34"/>
        <w:ind w:left="107"/>
        <w:rPr>
          <w:rFonts w:ascii="Arial" w:eastAsia="Arial" w:hAnsi="Arial" w:cs="Arial"/>
        </w:rPr>
      </w:pPr>
      <w:r>
        <w:pict>
          <v:group id="_x0000_s1364" style="position:absolute;left:0;text-align:left;margin-left:28.3pt;margin-top:-14.75pt;width:.8pt;height:1.55pt;z-index:-251739648;mso-position-horizontal-relative:page" coordorigin="566,-295" coordsize="16,31">
            <v:shape id="_x0000_s1366" style="position:absolute;left:566;top:-295;width:16;height:31" coordorigin="566,-295" coordsize="16,31" path="m582,-279r-16,-16l566,-264r16,-15xe" fillcolor="black" stroked="f">
              <v:path arrowok="t"/>
            </v:shape>
            <v:shape id="_x0000_s1365" style="position:absolute;left:566;top:-295;width:16;height:31" coordorigin="566,-295" coordsize="16,31" path="m582,-280r,1l582,-279r,-1xe" fillcolor="black" stroked="f">
              <v:path arrowok="t"/>
            </v:shape>
            <w10:wrap anchorx="page"/>
          </v:group>
        </w:pict>
      </w:r>
      <w:proofErr w:type="spellStart"/>
      <w:r w:rsidR="00600949">
        <w:rPr>
          <w:rFonts w:ascii="Arial" w:eastAsia="Arial" w:hAnsi="Arial" w:cs="Arial"/>
          <w:b/>
          <w:i/>
        </w:rPr>
        <w:t>Lampiran</w:t>
      </w:r>
      <w:proofErr w:type="spellEnd"/>
      <w:r w:rsidR="00600949">
        <w:rPr>
          <w:rFonts w:ascii="Arial" w:eastAsia="Arial" w:hAnsi="Arial" w:cs="Arial"/>
          <w:b/>
          <w:i/>
        </w:rPr>
        <w:t xml:space="preserve"> </w:t>
      </w:r>
      <w:proofErr w:type="spellStart"/>
      <w:r w:rsidR="00600949">
        <w:rPr>
          <w:rFonts w:ascii="Arial" w:eastAsia="Arial" w:hAnsi="Arial" w:cs="Arial"/>
          <w:b/>
          <w:i/>
        </w:rPr>
        <w:t>Surat</w:t>
      </w:r>
      <w:proofErr w:type="spellEnd"/>
      <w:r w:rsidR="00600949">
        <w:rPr>
          <w:rFonts w:ascii="Arial" w:eastAsia="Arial" w:hAnsi="Arial" w:cs="Arial"/>
          <w:b/>
          <w:i/>
        </w:rPr>
        <w:t xml:space="preserve"> </w:t>
      </w:r>
      <w:proofErr w:type="spellStart"/>
      <w:r w:rsidR="00600949">
        <w:rPr>
          <w:rFonts w:ascii="Arial" w:eastAsia="Arial" w:hAnsi="Arial" w:cs="Arial"/>
          <w:b/>
          <w:i/>
        </w:rPr>
        <w:t>Keputusan</w:t>
      </w:r>
      <w:proofErr w:type="spellEnd"/>
    </w:p>
    <w:p w:rsidR="00F47A50" w:rsidRDefault="00600949">
      <w:pPr>
        <w:spacing w:line="200" w:lineRule="exact"/>
        <w:ind w:left="107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i/>
        </w:rPr>
        <w:t>No :</w:t>
      </w:r>
      <w:proofErr w:type="gramEnd"/>
      <w:r>
        <w:rPr>
          <w:rFonts w:ascii="Arial" w:eastAsia="Arial" w:hAnsi="Arial" w:cs="Arial"/>
          <w:b/>
          <w:i/>
        </w:rPr>
        <w:t xml:space="preserve"> 103/SK/DEK/FTI/UNAKI/VIII/2019</w:t>
      </w:r>
    </w:p>
    <w:p w:rsidR="00F47A50" w:rsidRDefault="00F47A50">
      <w:pPr>
        <w:spacing w:before="6" w:line="140" w:lineRule="exact"/>
        <w:rPr>
          <w:sz w:val="15"/>
          <w:szCs w:val="15"/>
        </w:rPr>
      </w:pPr>
      <w:bookmarkStart w:id="0" w:name="_GoBack"/>
      <w:bookmarkEnd w:id="0"/>
    </w:p>
    <w:p w:rsidR="00F47A50" w:rsidRDefault="00F47A50">
      <w:pPr>
        <w:spacing w:line="200" w:lineRule="exact"/>
      </w:pPr>
    </w:p>
    <w:p w:rsidR="00F47A50" w:rsidRDefault="00600949" w:rsidP="00600949">
      <w:pPr>
        <w:spacing w:before="34"/>
        <w:ind w:left="5943" w:right="454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DISTRIBUSI DOSEN PEMBIMBING </w:t>
      </w:r>
      <w:r>
        <w:rPr>
          <w:rFonts w:ascii="Arial" w:eastAsia="Arial" w:hAnsi="Arial" w:cs="Arial"/>
          <w:b/>
          <w:lang w:val="id-ID"/>
        </w:rPr>
        <w:t xml:space="preserve">KP </w:t>
      </w:r>
      <w:r>
        <w:rPr>
          <w:rFonts w:ascii="Arial" w:eastAsia="Arial" w:hAnsi="Arial" w:cs="Arial"/>
          <w:b/>
        </w:rPr>
        <w:t xml:space="preserve">SEMESTER </w:t>
      </w:r>
      <w:proofErr w:type="spellStart"/>
      <w:r>
        <w:rPr>
          <w:rFonts w:ascii="Arial" w:eastAsia="Arial" w:hAnsi="Arial" w:cs="Arial"/>
          <w:b/>
        </w:rPr>
        <w:t>ganjil</w:t>
      </w:r>
      <w:proofErr w:type="spellEnd"/>
    </w:p>
    <w:p w:rsidR="00F47A50" w:rsidRPr="00600949" w:rsidRDefault="00600949">
      <w:pPr>
        <w:spacing w:line="200" w:lineRule="exact"/>
        <w:ind w:left="6629" w:right="5230"/>
        <w:jc w:val="center"/>
        <w:rPr>
          <w:rFonts w:ascii="Arial" w:eastAsia="Arial" w:hAnsi="Arial" w:cs="Arial"/>
          <w:lang w:val="id-ID"/>
        </w:rPr>
      </w:pPr>
      <w:r>
        <w:rPr>
          <w:rFonts w:ascii="Arial" w:eastAsia="Arial" w:hAnsi="Arial" w:cs="Arial"/>
          <w:b/>
        </w:rPr>
        <w:t>TAHUN AJARAN 20</w:t>
      </w:r>
      <w:r>
        <w:rPr>
          <w:rFonts w:ascii="Arial" w:eastAsia="Arial" w:hAnsi="Arial" w:cs="Arial"/>
          <w:b/>
          <w:lang w:val="id-ID"/>
        </w:rPr>
        <w:t>20</w:t>
      </w:r>
      <w:r>
        <w:rPr>
          <w:rFonts w:ascii="Arial" w:eastAsia="Arial" w:hAnsi="Arial" w:cs="Arial"/>
          <w:b/>
        </w:rPr>
        <w:t>/202</w:t>
      </w:r>
      <w:r>
        <w:rPr>
          <w:rFonts w:ascii="Arial" w:eastAsia="Arial" w:hAnsi="Arial" w:cs="Arial"/>
          <w:b/>
          <w:lang w:val="id-ID"/>
        </w:rPr>
        <w:t>1</w:t>
      </w:r>
    </w:p>
    <w:p w:rsidR="00F47A50" w:rsidRDefault="002A3CEB">
      <w:pPr>
        <w:spacing w:before="11" w:line="220" w:lineRule="exact"/>
        <w:rPr>
          <w:sz w:val="22"/>
          <w:szCs w:val="22"/>
        </w:rPr>
      </w:pPr>
      <w:r>
        <w:pict>
          <v:group id="_x0000_s1342" style="position:absolute;margin-left:98.05pt;margin-top:10pt;width:645.75pt;height:18.95pt;z-index:-251735552;mso-position-horizontal-relative:page" coordorigin="1961,-38" coordsize="12915,379">
            <v:shape id="_x0000_s1363" style="position:absolute;left:1968;top:-31;width:472;height:366" coordorigin="1968,-31" coordsize="472,366" path="m1968,-31r,366l2440,335r,-366l1968,-31xe" fillcolor="#00bd67" stroked="f">
              <v:path arrowok="t"/>
            </v:shape>
            <v:shape id="_x0000_s1362" style="position:absolute;left:1967;top:-32;width:16;height:367" coordorigin="1967,-32" coordsize="16,367" path="m1967,335r,-16l1967,335r16,-16l1983,-16r-16,-16l1967,335xe" fillcolor="black" stroked="f">
              <v:path arrowok="t"/>
            </v:shape>
            <v:shape id="_x0000_s1361" style="position:absolute;left:2424;top:-32;width:16;height:367" coordorigin="2424,-32" coordsize="16,367" path="m2440,-32r,16l2440,-32r-16,16l2424,319r16,16l2440,-32xe" fillcolor="black" stroked="f">
              <v:path arrowok="t"/>
            </v:shape>
            <v:shape id="_x0000_s1360" style="position:absolute;left:2440;top:-31;width:1151;height:366" coordorigin="2440,-31" coordsize="1151,366" path="m3591,-31r-1151,l2440,335r1151,l3591,-31xe" fillcolor="#00bd67" stroked="f">
              <v:path arrowok="t"/>
            </v:shape>
            <v:shape id="_x0000_s1359" style="position:absolute;left:2439;top:-32;width:16;height:367" coordorigin="2439,-32" coordsize="16,367" path="m2439,335r,-16l2439,335r16,-16l2455,-16r-16,-16l2439,335xe" fillcolor="black" stroked="f">
              <v:path arrowok="t"/>
            </v:shape>
            <v:shape id="_x0000_s1358" style="position:absolute;left:3575;top:-32;width:16;height:367" coordorigin="3575,-32" coordsize="16,367" path="m3591,-32r,16l3591,-32r-16,16l3575,319r16,16l3591,-32xe" fillcolor="black" stroked="f">
              <v:path arrowok="t"/>
            </v:shape>
            <v:shape id="_x0000_s1357" style="position:absolute;left:3591;top:-31;width:2100;height:366" coordorigin="3591,-31" coordsize="2100,366" path="m3591,-31r,366l5691,335r,-366l3591,-31xe" fillcolor="#00bd67" stroked="f">
              <v:path arrowok="t"/>
            </v:shape>
            <v:shape id="_x0000_s1356" style="position:absolute;left:3590;top:-32;width:16;height:367" coordorigin="3590,-32" coordsize="16,367" path="m3590,335r,-16l3590,335r16,-16l3606,-16r-16,-16l3590,335xe" fillcolor="black" stroked="f">
              <v:path arrowok="t"/>
            </v:shape>
            <v:shape id="_x0000_s1355" style="position:absolute;left:5675;top:-32;width:16;height:367" coordorigin="5675,-32" coordsize="16,367" path="m5692,-32r,16l5692,-32r-17,16l5675,319r17,16l5692,-32xe" fillcolor="black" stroked="f">
              <v:path arrowok="t"/>
            </v:shape>
            <v:shape id="_x0000_s1354" style="position:absolute;left:5691;top:-31;width:761;height:366" coordorigin="5691,-31" coordsize="761,366" path="m6452,-31r-761,l5691,335r761,l6452,-31xe" fillcolor="#00bd67" stroked="f">
              <v:path arrowok="t"/>
            </v:shape>
            <v:shape id="_x0000_s1353" style="position:absolute;left:5690;top:-32;width:16;height:367" coordorigin="5690,-32" coordsize="16,367" path="m5690,335r,-16l5690,335r17,-16l5707,-16r-17,-16l5690,335xe" fillcolor="black" stroked="f">
              <v:path arrowok="t"/>
            </v:shape>
            <v:shape id="_x0000_s1352" style="position:absolute;left:6437;top:-32;width:16;height:367" coordorigin="6437,-32" coordsize="16,367" path="m6453,-32r,16l6453,-32r-16,16l6437,319r16,16l6453,-32xe" fillcolor="black" stroked="f">
              <v:path arrowok="t"/>
            </v:shape>
            <v:shape id="_x0000_s1351" style="position:absolute;left:6452;top:-31;width:4050;height:366" coordorigin="6452,-31" coordsize="4050,366" path="m6452,-31r,366l10502,335r,-366l6452,-31xe" fillcolor="#00bd67" stroked="f">
              <v:path arrowok="t"/>
            </v:shape>
            <v:shape id="_x0000_s1350" style="position:absolute;left:6452;top:-32;width:16;height:367" coordorigin="6452,-32" coordsize="16,367" path="m6452,335r,-16l6452,335r16,-16l6468,-16r-16,-16l6452,335xe" fillcolor="black" stroked="f">
              <v:path arrowok="t"/>
            </v:shape>
            <v:shape id="_x0000_s1349" style="position:absolute;left:10487;top:-32;width:16;height:367" coordorigin="10487,-32" coordsize="16,367" path="m10503,-32r,16l10503,-32r-16,16l10487,319r16,16l10503,-32xe" fillcolor="black" stroked="f">
              <v:path arrowok="t"/>
            </v:shape>
            <v:shape id="_x0000_s1348" style="position:absolute;left:10502;top:-31;width:2184;height:366" coordorigin="10502,-31" coordsize="2184,366" path="m12686,-31r-2184,l10502,335r2184,l12686,-31xe" fillcolor="#00bd67" stroked="f">
              <v:path arrowok="t"/>
            </v:shape>
            <v:shape id="_x0000_s1347" style="position:absolute;left:10502;top:-32;width:16;height:367" coordorigin="10502,-32" coordsize="16,367" path="m10502,335r,-16l10502,335r16,-16l10518,-16r-16,-16l10502,335xe" fillcolor="black" stroked="f">
              <v:path arrowok="t"/>
            </v:shape>
            <v:shape id="_x0000_s1346" style="position:absolute;left:12671;top:-32;width:16;height:367" coordorigin="12671,-32" coordsize="16,367" path="m12687,-32r,16l12687,-32r-16,16l12671,319r16,16l12687,-32xe" fillcolor="black" stroked="f">
              <v:path arrowok="t"/>
            </v:shape>
            <v:shape id="_x0000_s1345" style="position:absolute;left:12686;top:-31;width:2184;height:366" coordorigin="12686,-31" coordsize="2184,366" path="m12686,-31r,366l14870,335r,-366l12686,-31xe" fillcolor="#00bd67" stroked="f">
              <v:path arrowok="t"/>
            </v:shape>
            <v:shape id="_x0000_s1344" style="position:absolute;left:12686;top:-32;width:16;height:367" coordorigin="12686,-32" coordsize="16,367" path="m12686,335r,-16l12686,335r16,-16l12702,-16r-16,-16l12686,335xe" fillcolor="black" stroked="f">
              <v:path arrowok="t"/>
            </v:shape>
            <v:shape id="_x0000_s1343" style="position:absolute;left:14855;top:-32;width:16;height:367" coordorigin="14855,-32" coordsize="16,367" path="m14871,-32r,16l14871,-32r-16,16l14855,319r16,16l14871,-32xe" fillcolor="black" stroked="f">
              <v:path arrowok="t"/>
            </v:shape>
            <w10:wrap anchorx="page"/>
          </v:group>
        </w:pict>
      </w:r>
    </w:p>
    <w:p w:rsidR="00F47A50" w:rsidRDefault="00600949">
      <w:pPr>
        <w:spacing w:before="34" w:line="220" w:lineRule="exact"/>
        <w:ind w:left="1582"/>
        <w:rPr>
          <w:rFonts w:ascii="Arial" w:eastAsia="Arial" w:hAnsi="Arial" w:cs="Arial"/>
        </w:rPr>
        <w:sectPr w:rsidR="00F47A50">
          <w:type w:val="continuous"/>
          <w:pgSz w:w="16840" w:h="11920" w:orient="landscape"/>
          <w:pgMar w:top="1080" w:right="1860" w:bottom="280" w:left="460" w:header="720" w:footer="720" w:gutter="0"/>
          <w:cols w:space="720"/>
        </w:sectPr>
      </w:pPr>
      <w:r>
        <w:rPr>
          <w:rFonts w:ascii="Arial" w:eastAsia="Arial" w:hAnsi="Arial" w:cs="Arial"/>
          <w:b/>
          <w:position w:val="-1"/>
        </w:rPr>
        <w:t xml:space="preserve">No.       </w:t>
      </w:r>
      <w:r>
        <w:rPr>
          <w:rFonts w:ascii="Arial" w:eastAsia="Arial" w:hAnsi="Arial" w:cs="Arial"/>
          <w:b/>
          <w:spacing w:val="24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 xml:space="preserve">NIM                    </w:t>
      </w:r>
      <w:r>
        <w:rPr>
          <w:rFonts w:ascii="Arial" w:eastAsia="Arial" w:hAnsi="Arial" w:cs="Arial"/>
          <w:b/>
          <w:spacing w:val="6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Nama</w:t>
      </w:r>
      <w:proofErr w:type="spellEnd"/>
      <w:r>
        <w:rPr>
          <w:rFonts w:ascii="Arial" w:eastAsia="Arial" w:hAnsi="Arial" w:cs="Arial"/>
          <w:b/>
          <w:position w:val="-1"/>
        </w:rPr>
        <w:t xml:space="preserve">              </w:t>
      </w:r>
      <w:r>
        <w:rPr>
          <w:rFonts w:ascii="Arial" w:eastAsia="Arial" w:hAnsi="Arial" w:cs="Arial"/>
          <w:b/>
          <w:spacing w:val="22"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 xml:space="preserve">Status                                </w:t>
      </w:r>
      <w:r>
        <w:rPr>
          <w:rFonts w:ascii="Arial" w:eastAsia="Arial" w:hAnsi="Arial" w:cs="Arial"/>
          <w:b/>
          <w:spacing w:val="5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Judul</w:t>
      </w:r>
      <w:proofErr w:type="spellEnd"/>
      <w:r>
        <w:rPr>
          <w:rFonts w:ascii="Arial" w:eastAsia="Arial" w:hAnsi="Arial" w:cs="Arial"/>
          <w:b/>
          <w:position w:val="-1"/>
        </w:rPr>
        <w:t xml:space="preserve">                                </w:t>
      </w:r>
      <w:r>
        <w:rPr>
          <w:rFonts w:ascii="Arial" w:eastAsia="Arial" w:hAnsi="Arial" w:cs="Arial"/>
          <w:b/>
          <w:spacing w:val="5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Dosen</w:t>
      </w:r>
      <w:proofErr w:type="spellEnd"/>
      <w:r>
        <w:rPr>
          <w:rFonts w:ascii="Arial" w:eastAsia="Arial" w:hAnsi="Arial" w:cs="Arial"/>
          <w:b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Pembimbing</w:t>
      </w:r>
      <w:proofErr w:type="spellEnd"/>
      <w:r>
        <w:rPr>
          <w:rFonts w:ascii="Arial" w:eastAsia="Arial" w:hAnsi="Arial" w:cs="Arial"/>
          <w:b/>
          <w:position w:val="-1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</w:rPr>
        <w:t xml:space="preserve">1 </w:t>
      </w:r>
      <w:r>
        <w:rPr>
          <w:rFonts w:ascii="Arial" w:eastAsia="Arial" w:hAnsi="Arial" w:cs="Arial"/>
          <w:b/>
          <w:spacing w:val="39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Dosen</w:t>
      </w:r>
      <w:proofErr w:type="spellEnd"/>
      <w:proofErr w:type="gramEnd"/>
      <w:r>
        <w:rPr>
          <w:rFonts w:ascii="Arial" w:eastAsia="Arial" w:hAnsi="Arial" w:cs="Arial"/>
          <w:b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Pembimbing</w:t>
      </w:r>
      <w:proofErr w:type="spellEnd"/>
      <w:r>
        <w:rPr>
          <w:rFonts w:ascii="Arial" w:eastAsia="Arial" w:hAnsi="Arial" w:cs="Arial"/>
          <w:b/>
          <w:position w:val="-1"/>
        </w:rPr>
        <w:t xml:space="preserve"> 2</w:t>
      </w:r>
    </w:p>
    <w:p w:rsidR="00F47A50" w:rsidRDefault="002A3CEB">
      <w:pPr>
        <w:spacing w:before="5" w:line="140" w:lineRule="exact"/>
        <w:rPr>
          <w:sz w:val="15"/>
          <w:szCs w:val="15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1" type="#_x0000_t202" style="position:absolute;margin-left:98.05pt;margin-top:3.25pt;width:423.2pt;height:189.95pt;z-index:-25157683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9"/>
                    <w:gridCol w:w="1204"/>
                    <w:gridCol w:w="1998"/>
                    <w:gridCol w:w="769"/>
                    <w:gridCol w:w="4067"/>
                  </w:tblGrid>
                  <w:tr w:rsidR="00F47A50" w:rsidTr="00600949">
                    <w:trPr>
                      <w:trHeight w:hRule="exact" w:val="881"/>
                    </w:trPr>
                    <w:tc>
                      <w:tcPr>
                        <w:tcW w:w="1623" w:type="dxa"/>
                        <w:gridSpan w:val="2"/>
                      </w:tcPr>
                      <w:p w:rsidR="00F47A50" w:rsidRDefault="00F47A50">
                        <w:pPr>
                          <w:spacing w:before="3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F47A50" w:rsidRDefault="00600949">
                        <w:pPr>
                          <w:ind w:left="18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1   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</w:rPr>
                          <w:t>222160002</w:t>
                        </w:r>
                      </w:p>
                    </w:tc>
                    <w:tc>
                      <w:tcPr>
                        <w:tcW w:w="1998" w:type="dxa"/>
                      </w:tcPr>
                      <w:p w:rsidR="00F47A50" w:rsidRDefault="00600949">
                        <w:pPr>
                          <w:spacing w:before="65"/>
                          <w:ind w:left="75" w:right="-55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Elisabeth Victory May</w:t>
                        </w:r>
                      </w:p>
                      <w:p w:rsidR="00F47A50" w:rsidRDefault="00600949">
                        <w:pPr>
                          <w:spacing w:line="200" w:lineRule="exact"/>
                          <w:ind w:left="75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Ary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:rsidR="00F47A50" w:rsidRDefault="00F47A50">
                        <w:pPr>
                          <w:spacing w:before="3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F47A50" w:rsidRDefault="00600949">
                        <w:pPr>
                          <w:ind w:left="1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Baru</w:t>
                        </w:r>
                        <w:proofErr w:type="spellEnd"/>
                      </w:p>
                    </w:tc>
                    <w:tc>
                      <w:tcPr>
                        <w:tcW w:w="4067" w:type="dxa"/>
                      </w:tcPr>
                      <w:p w:rsidR="00F47A50" w:rsidRDefault="00600949">
                        <w:pPr>
                          <w:spacing w:before="65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Sistem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Pemasaran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Springbed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Dinamis</w:t>
                        </w:r>
                        <w:proofErr w:type="spellEnd"/>
                      </w:p>
                      <w:p w:rsidR="00F47A50" w:rsidRDefault="00600949">
                        <w:pPr>
                          <w:spacing w:line="200" w:lineRule="exact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Pada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Harmony Furniture Malang</w:t>
                        </w:r>
                      </w:p>
                      <w:p w:rsidR="00F47A50" w:rsidRDefault="00F47A50">
                        <w:pPr>
                          <w:spacing w:before="6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F47A50" w:rsidRDefault="00600949">
                        <w:pPr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Sistem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Rekomendasi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Tempat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Wisata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di</w:t>
                        </w:r>
                      </w:p>
                    </w:tc>
                  </w:tr>
                  <w:tr w:rsidR="00F47A50" w:rsidTr="00600949">
                    <w:trPr>
                      <w:trHeight w:hRule="exact" w:val="216"/>
                    </w:trPr>
                    <w:tc>
                      <w:tcPr>
                        <w:tcW w:w="419" w:type="dxa"/>
                      </w:tcPr>
                      <w:p w:rsidR="00F47A50" w:rsidRDefault="00600949">
                        <w:pPr>
                          <w:spacing w:line="200" w:lineRule="exact"/>
                          <w:ind w:left="18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</w:t>
                        </w:r>
                      </w:p>
                    </w:tc>
                    <w:tc>
                      <w:tcPr>
                        <w:tcW w:w="1204" w:type="dxa"/>
                      </w:tcPr>
                      <w:p w:rsidR="00F47A50" w:rsidRDefault="00600949">
                        <w:pPr>
                          <w:spacing w:line="200" w:lineRule="exact"/>
                          <w:ind w:left="12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222160003</w:t>
                        </w:r>
                      </w:p>
                    </w:tc>
                    <w:tc>
                      <w:tcPr>
                        <w:tcW w:w="1998" w:type="dxa"/>
                      </w:tcPr>
                      <w:p w:rsidR="00F47A50" w:rsidRDefault="00600949">
                        <w:pPr>
                          <w:spacing w:line="200" w:lineRule="exact"/>
                          <w:ind w:left="75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Yohanes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Alvena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:rsidR="00F47A50" w:rsidRDefault="00600949">
                        <w:pPr>
                          <w:spacing w:line="200" w:lineRule="exact"/>
                          <w:ind w:left="1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Baru</w:t>
                        </w:r>
                        <w:proofErr w:type="spellEnd"/>
                      </w:p>
                    </w:tc>
                    <w:tc>
                      <w:tcPr>
                        <w:tcW w:w="4067" w:type="dxa"/>
                      </w:tcPr>
                      <w:p w:rsidR="00F47A50" w:rsidRDefault="00600949">
                        <w:pPr>
                          <w:spacing w:line="200" w:lineRule="exact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Jawa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Tengah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Dengah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AHP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Pada</w:t>
                        </w:r>
                        <w:proofErr w:type="spellEnd"/>
                      </w:p>
                    </w:tc>
                  </w:tr>
                  <w:tr w:rsidR="00F47A50" w:rsidTr="00600949">
                    <w:trPr>
                      <w:trHeight w:hRule="exact" w:val="208"/>
                    </w:trPr>
                    <w:tc>
                      <w:tcPr>
                        <w:tcW w:w="419" w:type="dxa"/>
                      </w:tcPr>
                      <w:p w:rsidR="00F47A50" w:rsidRDefault="00F47A50"/>
                    </w:tc>
                    <w:tc>
                      <w:tcPr>
                        <w:tcW w:w="1204" w:type="dxa"/>
                      </w:tcPr>
                      <w:p w:rsidR="00F47A50" w:rsidRDefault="00F47A50"/>
                    </w:tc>
                    <w:tc>
                      <w:tcPr>
                        <w:tcW w:w="1998" w:type="dxa"/>
                      </w:tcPr>
                      <w:p w:rsidR="00F47A50" w:rsidRDefault="00F47A50"/>
                    </w:tc>
                    <w:tc>
                      <w:tcPr>
                        <w:tcW w:w="769" w:type="dxa"/>
                      </w:tcPr>
                      <w:p w:rsidR="00F47A50" w:rsidRDefault="00F47A50"/>
                    </w:tc>
                    <w:tc>
                      <w:tcPr>
                        <w:tcW w:w="4067" w:type="dxa"/>
                      </w:tcPr>
                      <w:p w:rsidR="00F47A50" w:rsidRDefault="00600949">
                        <w:pPr>
                          <w:spacing w:line="200" w:lineRule="exact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Ayo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Metu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Travel</w:t>
                        </w:r>
                      </w:p>
                    </w:tc>
                  </w:tr>
                  <w:tr w:rsidR="00F47A50" w:rsidTr="00600949">
                    <w:trPr>
                      <w:trHeight w:hRule="exact" w:val="536"/>
                    </w:trPr>
                    <w:tc>
                      <w:tcPr>
                        <w:tcW w:w="8457" w:type="dxa"/>
                        <w:gridSpan w:val="5"/>
                      </w:tcPr>
                      <w:p w:rsidR="00F47A50" w:rsidRDefault="00F47A50">
                        <w:pPr>
                          <w:spacing w:before="9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F47A50" w:rsidRDefault="00600949">
                        <w:pPr>
                          <w:spacing w:line="280" w:lineRule="exact"/>
                          <w:ind w:left="18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position w:val="-7"/>
                          </w:rPr>
                          <w:t xml:space="preserve">3   </w:t>
                        </w:r>
                        <w:r>
                          <w:rPr>
                            <w:rFonts w:ascii="Arial" w:eastAsia="Arial" w:hAnsi="Arial" w:cs="Arial"/>
                            <w:spacing w:val="34"/>
                            <w:position w:val="-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position w:val="-7"/>
                          </w:rPr>
                          <w:t xml:space="preserve">222160005 </w:t>
                        </w:r>
                        <w:r>
                          <w:rPr>
                            <w:rFonts w:ascii="Arial" w:eastAsia="Arial" w:hAnsi="Arial" w:cs="Arial"/>
                            <w:spacing w:val="39"/>
                            <w:position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position w:val="-7"/>
                          </w:rPr>
                          <w:t>Lastri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position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position w:val="-7"/>
                          </w:rPr>
                          <w:t>Agustika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position w:val="-7"/>
                          </w:rPr>
                          <w:t xml:space="preserve"> P         </w:t>
                        </w:r>
                        <w:r>
                          <w:rPr>
                            <w:rFonts w:ascii="Arial" w:eastAsia="Arial" w:hAnsi="Arial" w:cs="Arial"/>
                            <w:spacing w:val="45"/>
                            <w:position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position w:val="-7"/>
                          </w:rPr>
                          <w:t>Baru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position w:val="-7"/>
                          </w:rPr>
                          <w:t xml:space="preserve">     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position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position w:val="4"/>
                          </w:rPr>
                          <w:t>Sistem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position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position w:val="4"/>
                          </w:rPr>
                          <w:t>Pemasaran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position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position w:val="4"/>
                          </w:rPr>
                          <w:t>Aksesoris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position w:val="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position w:val="4"/>
                          </w:rPr>
                          <w:t>Dinamis</w:t>
                        </w:r>
                        <w:proofErr w:type="spellEnd"/>
                      </w:p>
                    </w:tc>
                  </w:tr>
                  <w:tr w:rsidR="00F47A50" w:rsidTr="00600949">
                    <w:trPr>
                      <w:trHeight w:hRule="exact" w:val="291"/>
                    </w:trPr>
                    <w:tc>
                      <w:tcPr>
                        <w:tcW w:w="419" w:type="dxa"/>
                      </w:tcPr>
                      <w:p w:rsidR="00F47A50" w:rsidRDefault="00F47A50"/>
                    </w:tc>
                    <w:tc>
                      <w:tcPr>
                        <w:tcW w:w="1204" w:type="dxa"/>
                      </w:tcPr>
                      <w:p w:rsidR="00F47A50" w:rsidRDefault="00F47A50"/>
                    </w:tc>
                    <w:tc>
                      <w:tcPr>
                        <w:tcW w:w="1998" w:type="dxa"/>
                      </w:tcPr>
                      <w:p w:rsidR="00F47A50" w:rsidRDefault="00F47A50"/>
                    </w:tc>
                    <w:tc>
                      <w:tcPr>
                        <w:tcW w:w="769" w:type="dxa"/>
                      </w:tcPr>
                      <w:p w:rsidR="00F47A50" w:rsidRDefault="00F47A50"/>
                    </w:tc>
                    <w:tc>
                      <w:tcPr>
                        <w:tcW w:w="4067" w:type="dxa"/>
                      </w:tcPr>
                      <w:p w:rsidR="00F47A50" w:rsidRDefault="00600949">
                        <w:pPr>
                          <w:spacing w:line="140" w:lineRule="exact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>Pada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 xml:space="preserve"> Istana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>Variasi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position w:val="1"/>
                          </w:rPr>
                          <w:t xml:space="preserve"> Mobil Kota Semarang</w:t>
                        </w:r>
                      </w:p>
                    </w:tc>
                  </w:tr>
                  <w:tr w:rsidR="00F47A50" w:rsidTr="00600949">
                    <w:trPr>
                      <w:trHeight w:hRule="exact" w:val="345"/>
                    </w:trPr>
                    <w:tc>
                      <w:tcPr>
                        <w:tcW w:w="419" w:type="dxa"/>
                      </w:tcPr>
                      <w:p w:rsidR="00F47A50" w:rsidRDefault="00F47A50"/>
                    </w:tc>
                    <w:tc>
                      <w:tcPr>
                        <w:tcW w:w="1204" w:type="dxa"/>
                      </w:tcPr>
                      <w:p w:rsidR="00F47A50" w:rsidRDefault="00F47A50"/>
                    </w:tc>
                    <w:tc>
                      <w:tcPr>
                        <w:tcW w:w="1998" w:type="dxa"/>
                      </w:tcPr>
                      <w:p w:rsidR="00F47A50" w:rsidRDefault="00F47A50"/>
                    </w:tc>
                    <w:tc>
                      <w:tcPr>
                        <w:tcW w:w="769" w:type="dxa"/>
                      </w:tcPr>
                      <w:p w:rsidR="00F47A50" w:rsidRDefault="00F47A50"/>
                    </w:tc>
                    <w:tc>
                      <w:tcPr>
                        <w:tcW w:w="4067" w:type="dxa"/>
                      </w:tcPr>
                      <w:p w:rsidR="00F47A50" w:rsidRDefault="00F47A50">
                        <w:pPr>
                          <w:spacing w:before="1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F47A50" w:rsidRDefault="00600949">
                        <w:pPr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Implementasi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Sistem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Informasi</w:t>
                        </w:r>
                        <w:proofErr w:type="spellEnd"/>
                      </w:p>
                    </w:tc>
                  </w:tr>
                  <w:tr w:rsidR="00F47A50" w:rsidTr="00600949">
                    <w:trPr>
                      <w:trHeight w:hRule="exact" w:val="216"/>
                    </w:trPr>
                    <w:tc>
                      <w:tcPr>
                        <w:tcW w:w="419" w:type="dxa"/>
                      </w:tcPr>
                      <w:p w:rsidR="00F47A50" w:rsidRDefault="00600949">
                        <w:pPr>
                          <w:spacing w:line="200" w:lineRule="exact"/>
                          <w:ind w:left="18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4</w:t>
                        </w:r>
                      </w:p>
                    </w:tc>
                    <w:tc>
                      <w:tcPr>
                        <w:tcW w:w="1204" w:type="dxa"/>
                      </w:tcPr>
                      <w:p w:rsidR="00F47A50" w:rsidRDefault="00600949">
                        <w:pPr>
                          <w:spacing w:line="200" w:lineRule="exact"/>
                          <w:ind w:left="12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222160008</w:t>
                        </w:r>
                      </w:p>
                    </w:tc>
                    <w:tc>
                      <w:tcPr>
                        <w:tcW w:w="1998" w:type="dxa"/>
                      </w:tcPr>
                      <w:p w:rsidR="00F47A50" w:rsidRDefault="00600949">
                        <w:pPr>
                          <w:spacing w:line="200" w:lineRule="exact"/>
                          <w:ind w:left="75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Dani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Febrian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Wijadi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:rsidR="00F47A50" w:rsidRDefault="00600949">
                        <w:pPr>
                          <w:spacing w:line="200" w:lineRule="exact"/>
                          <w:ind w:left="1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Baru</w:t>
                        </w:r>
                        <w:proofErr w:type="spellEnd"/>
                      </w:p>
                    </w:tc>
                    <w:tc>
                      <w:tcPr>
                        <w:tcW w:w="4067" w:type="dxa"/>
                      </w:tcPr>
                      <w:p w:rsidR="00F47A50" w:rsidRDefault="00600949">
                        <w:pPr>
                          <w:spacing w:line="200" w:lineRule="exact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Perpustakaan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Repository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Setiadi</w:t>
                        </w:r>
                        <w:proofErr w:type="spellEnd"/>
                      </w:p>
                    </w:tc>
                  </w:tr>
                  <w:tr w:rsidR="00F47A50" w:rsidTr="00600949">
                    <w:trPr>
                      <w:trHeight w:hRule="exact" w:val="291"/>
                    </w:trPr>
                    <w:tc>
                      <w:tcPr>
                        <w:tcW w:w="419" w:type="dxa"/>
                      </w:tcPr>
                      <w:p w:rsidR="00F47A50" w:rsidRDefault="00F47A50"/>
                    </w:tc>
                    <w:tc>
                      <w:tcPr>
                        <w:tcW w:w="1204" w:type="dxa"/>
                      </w:tcPr>
                      <w:p w:rsidR="00F47A50" w:rsidRDefault="00F47A50"/>
                    </w:tc>
                    <w:tc>
                      <w:tcPr>
                        <w:tcW w:w="1998" w:type="dxa"/>
                      </w:tcPr>
                      <w:p w:rsidR="00F47A50" w:rsidRDefault="00F47A50"/>
                    </w:tc>
                    <w:tc>
                      <w:tcPr>
                        <w:tcW w:w="769" w:type="dxa"/>
                      </w:tcPr>
                      <w:p w:rsidR="00F47A50" w:rsidRDefault="00F47A50"/>
                    </w:tc>
                    <w:tc>
                      <w:tcPr>
                        <w:tcW w:w="4067" w:type="dxa"/>
                      </w:tcPr>
                      <w:p w:rsidR="00F47A50" w:rsidRDefault="00600949">
                        <w:pPr>
                          <w:spacing w:line="200" w:lineRule="exact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Pada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Universitas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AKI Semarang</w:t>
                        </w:r>
                      </w:p>
                    </w:tc>
                  </w:tr>
                  <w:tr w:rsidR="00F47A50" w:rsidTr="00600949">
                    <w:trPr>
                      <w:trHeight w:hRule="exact" w:val="291"/>
                    </w:trPr>
                    <w:tc>
                      <w:tcPr>
                        <w:tcW w:w="419" w:type="dxa"/>
                      </w:tcPr>
                      <w:p w:rsidR="00F47A50" w:rsidRDefault="00F47A50"/>
                    </w:tc>
                    <w:tc>
                      <w:tcPr>
                        <w:tcW w:w="1204" w:type="dxa"/>
                      </w:tcPr>
                      <w:p w:rsidR="00F47A50" w:rsidRDefault="00F47A50"/>
                    </w:tc>
                    <w:tc>
                      <w:tcPr>
                        <w:tcW w:w="1998" w:type="dxa"/>
                      </w:tcPr>
                      <w:p w:rsidR="00F47A50" w:rsidRDefault="00F47A50"/>
                    </w:tc>
                    <w:tc>
                      <w:tcPr>
                        <w:tcW w:w="769" w:type="dxa"/>
                      </w:tcPr>
                      <w:p w:rsidR="00F47A50" w:rsidRDefault="00F47A50"/>
                    </w:tc>
                    <w:tc>
                      <w:tcPr>
                        <w:tcW w:w="4067" w:type="dxa"/>
                      </w:tcPr>
                      <w:p w:rsidR="00F47A50" w:rsidRDefault="00600949">
                        <w:pPr>
                          <w:spacing w:before="57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Media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Pembelajaran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Pengenalan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Tata</w:t>
                        </w:r>
                      </w:p>
                    </w:tc>
                  </w:tr>
                  <w:tr w:rsidR="00F47A50" w:rsidTr="00600949">
                    <w:trPr>
                      <w:trHeight w:hRule="exact" w:val="216"/>
                    </w:trPr>
                    <w:tc>
                      <w:tcPr>
                        <w:tcW w:w="419" w:type="dxa"/>
                      </w:tcPr>
                      <w:p w:rsidR="00F47A50" w:rsidRDefault="00600949">
                        <w:pPr>
                          <w:spacing w:line="200" w:lineRule="exact"/>
                          <w:ind w:left="180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c>
                    <w:tc>
                      <w:tcPr>
                        <w:tcW w:w="1204" w:type="dxa"/>
                      </w:tcPr>
                      <w:p w:rsidR="00F47A50" w:rsidRDefault="00600949">
                        <w:pPr>
                          <w:spacing w:line="200" w:lineRule="exact"/>
                          <w:ind w:left="12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222160010</w:t>
                        </w:r>
                      </w:p>
                    </w:tc>
                    <w:tc>
                      <w:tcPr>
                        <w:tcW w:w="1998" w:type="dxa"/>
                      </w:tcPr>
                      <w:p w:rsidR="00F47A50" w:rsidRDefault="00600949">
                        <w:pPr>
                          <w:spacing w:line="200" w:lineRule="exact"/>
                          <w:ind w:left="75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Kharistin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Naftalia</w:t>
                        </w:r>
                        <w:proofErr w:type="spellEnd"/>
                      </w:p>
                    </w:tc>
                    <w:tc>
                      <w:tcPr>
                        <w:tcW w:w="769" w:type="dxa"/>
                      </w:tcPr>
                      <w:p w:rsidR="00F47A50" w:rsidRDefault="00600949">
                        <w:pPr>
                          <w:spacing w:line="200" w:lineRule="exact"/>
                          <w:ind w:left="178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Baru</w:t>
                        </w:r>
                        <w:proofErr w:type="spellEnd"/>
                      </w:p>
                    </w:tc>
                    <w:tc>
                      <w:tcPr>
                        <w:tcW w:w="4067" w:type="dxa"/>
                      </w:tcPr>
                      <w:p w:rsidR="00F47A50" w:rsidRDefault="00600949">
                        <w:pPr>
                          <w:spacing w:line="200" w:lineRule="exact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Surya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Pada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Yayasan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Pusat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Perkembangan</w:t>
                        </w:r>
                        <w:proofErr w:type="spellEnd"/>
                      </w:p>
                    </w:tc>
                  </w:tr>
                  <w:tr w:rsidR="00F47A50" w:rsidTr="00600949">
                    <w:trPr>
                      <w:trHeight w:hRule="exact" w:val="308"/>
                    </w:trPr>
                    <w:tc>
                      <w:tcPr>
                        <w:tcW w:w="419" w:type="dxa"/>
                      </w:tcPr>
                      <w:p w:rsidR="00F47A50" w:rsidRDefault="00F47A50"/>
                    </w:tc>
                    <w:tc>
                      <w:tcPr>
                        <w:tcW w:w="1204" w:type="dxa"/>
                      </w:tcPr>
                      <w:p w:rsidR="00F47A50" w:rsidRDefault="00F47A50"/>
                    </w:tc>
                    <w:tc>
                      <w:tcPr>
                        <w:tcW w:w="1998" w:type="dxa"/>
                      </w:tcPr>
                      <w:p w:rsidR="00F47A50" w:rsidRDefault="00F47A50"/>
                    </w:tc>
                    <w:tc>
                      <w:tcPr>
                        <w:tcW w:w="769" w:type="dxa"/>
                      </w:tcPr>
                      <w:p w:rsidR="00F47A50" w:rsidRDefault="00F47A50"/>
                    </w:tc>
                    <w:tc>
                      <w:tcPr>
                        <w:tcW w:w="4067" w:type="dxa"/>
                      </w:tcPr>
                      <w:p w:rsidR="00F47A50" w:rsidRDefault="00600949">
                        <w:pPr>
                          <w:spacing w:line="200" w:lineRule="exact"/>
                          <w:ind w:left="169"/>
                          <w:rPr>
                            <w:rFonts w:ascii="Arial" w:eastAsia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Anak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Blitar</w:t>
                        </w:r>
                        <w:proofErr w:type="spellEnd"/>
                      </w:p>
                    </w:tc>
                  </w:tr>
                </w:tbl>
                <w:p w:rsidR="00F47A50" w:rsidRDefault="00F47A50"/>
              </w:txbxContent>
            </v:textbox>
            <w10:wrap anchorx="page"/>
          </v:shape>
        </w:pict>
      </w:r>
    </w:p>
    <w:p w:rsidR="00F47A50" w:rsidRDefault="00600949">
      <w:pPr>
        <w:spacing w:line="200" w:lineRule="exact"/>
        <w:ind w:left="10117" w:right="-3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Yani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Prihati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S.Si</w:t>
      </w:r>
      <w:proofErr w:type="spellEnd"/>
      <w:r>
        <w:rPr>
          <w:rFonts w:ascii="Arial" w:eastAsia="Arial" w:hAnsi="Arial" w:cs="Arial"/>
        </w:rPr>
        <w:t>.,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M.Kom</w:t>
      </w:r>
      <w:proofErr w:type="spellEnd"/>
      <w:r>
        <w:rPr>
          <w:rFonts w:ascii="Arial" w:eastAsia="Arial" w:hAnsi="Arial" w:cs="Arial"/>
        </w:rPr>
        <w:t>.</w:t>
      </w:r>
    </w:p>
    <w:p w:rsidR="00F47A50" w:rsidRDefault="00600949">
      <w:pPr>
        <w:spacing w:before="5" w:line="140" w:lineRule="exact"/>
        <w:rPr>
          <w:sz w:val="15"/>
          <w:szCs w:val="15"/>
        </w:rPr>
      </w:pPr>
      <w:r>
        <w:br w:type="column"/>
      </w:r>
    </w:p>
    <w:p w:rsidR="00F47A50" w:rsidRDefault="00600949">
      <w:pPr>
        <w:spacing w:line="200" w:lineRule="exact"/>
        <w:ind w:right="804"/>
        <w:rPr>
          <w:rFonts w:ascii="Arial" w:eastAsia="Arial" w:hAnsi="Arial" w:cs="Arial"/>
        </w:rPr>
        <w:sectPr w:rsidR="00F47A50">
          <w:type w:val="continuous"/>
          <w:pgSz w:w="16840" w:h="11920" w:orient="landscape"/>
          <w:pgMar w:top="1080" w:right="1860" w:bottom="280" w:left="460" w:header="720" w:footer="720" w:gutter="0"/>
          <w:cols w:num="2" w:space="720" w:equalWidth="0">
            <w:col w:w="11730" w:space="572"/>
            <w:col w:w="2218"/>
          </w:cols>
        </w:sectPr>
      </w:pPr>
      <w:proofErr w:type="spellStart"/>
      <w:r>
        <w:rPr>
          <w:rFonts w:ascii="Arial" w:eastAsia="Arial" w:hAnsi="Arial" w:cs="Arial"/>
        </w:rPr>
        <w:t>Suwarno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S.Si</w:t>
      </w:r>
      <w:proofErr w:type="spellEnd"/>
      <w:r>
        <w:rPr>
          <w:rFonts w:ascii="Arial" w:eastAsia="Arial" w:hAnsi="Arial" w:cs="Arial"/>
        </w:rPr>
        <w:t>.,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M.Kom</w:t>
      </w:r>
      <w:proofErr w:type="spellEnd"/>
      <w:r>
        <w:rPr>
          <w:rFonts w:ascii="Arial" w:eastAsia="Arial" w:hAnsi="Arial" w:cs="Arial"/>
        </w:rPr>
        <w:t>.</w:t>
      </w:r>
    </w:p>
    <w:p w:rsidR="00F47A50" w:rsidRDefault="00F47A50">
      <w:pPr>
        <w:spacing w:before="9" w:line="200" w:lineRule="exact"/>
      </w:pPr>
    </w:p>
    <w:p w:rsidR="00F47A50" w:rsidRDefault="00600949">
      <w:pPr>
        <w:spacing w:before="49" w:line="200" w:lineRule="exact"/>
        <w:ind w:left="12301" w:right="482" w:hanging="2184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Yusup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S.Si</w:t>
      </w:r>
      <w:proofErr w:type="spellEnd"/>
      <w:r>
        <w:rPr>
          <w:rFonts w:ascii="Arial" w:eastAsia="Arial" w:hAnsi="Arial" w:cs="Arial"/>
        </w:rPr>
        <w:t>.,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M.Kom</w:t>
      </w:r>
      <w:proofErr w:type="spellEnd"/>
      <w:r>
        <w:rPr>
          <w:rFonts w:ascii="Arial" w:eastAsia="Arial" w:hAnsi="Arial" w:cs="Arial"/>
        </w:rPr>
        <w:t xml:space="preserve">.    </w:t>
      </w:r>
      <w:r>
        <w:rPr>
          <w:rFonts w:ascii="Arial" w:eastAsia="Arial" w:hAnsi="Arial" w:cs="Arial"/>
          <w:spacing w:val="6"/>
        </w:rPr>
        <w:t xml:space="preserve"> </w:t>
      </w:r>
      <w:proofErr w:type="spellStart"/>
      <w:r>
        <w:rPr>
          <w:rFonts w:ascii="Arial" w:eastAsia="Arial" w:hAnsi="Arial" w:cs="Arial"/>
        </w:rPr>
        <w:t>Sinta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Tridian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Galih</w:t>
      </w:r>
      <w:proofErr w:type="spellEnd"/>
      <w:r>
        <w:rPr>
          <w:rFonts w:ascii="Arial" w:eastAsia="Arial" w:hAnsi="Arial" w:cs="Arial"/>
        </w:rPr>
        <w:t xml:space="preserve">, S.T., </w:t>
      </w:r>
      <w:proofErr w:type="spellStart"/>
      <w:r>
        <w:rPr>
          <w:rFonts w:ascii="Arial" w:eastAsia="Arial" w:hAnsi="Arial" w:cs="Arial"/>
        </w:rPr>
        <w:t>M.Kom</w:t>
      </w:r>
      <w:proofErr w:type="spellEnd"/>
      <w:r>
        <w:rPr>
          <w:rFonts w:ascii="Arial" w:eastAsia="Arial" w:hAnsi="Arial" w:cs="Arial"/>
        </w:rPr>
        <w:t>.</w:t>
      </w:r>
    </w:p>
    <w:p w:rsidR="00F47A50" w:rsidRDefault="00F47A50">
      <w:pPr>
        <w:spacing w:before="9" w:line="200" w:lineRule="exact"/>
      </w:pPr>
    </w:p>
    <w:p w:rsidR="00F47A50" w:rsidRDefault="00600949">
      <w:pPr>
        <w:spacing w:before="34" w:line="180" w:lineRule="exact"/>
        <w:ind w:right="2544"/>
        <w:jc w:val="righ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position w:val="-4"/>
        </w:rPr>
        <w:t>Yohana</w:t>
      </w:r>
      <w:proofErr w:type="spellEnd"/>
      <w:r>
        <w:rPr>
          <w:rFonts w:ascii="Arial" w:eastAsia="Arial" w:hAnsi="Arial" w:cs="Arial"/>
          <w:position w:val="-4"/>
        </w:rPr>
        <w:t xml:space="preserve"> Tri </w:t>
      </w:r>
      <w:proofErr w:type="spellStart"/>
      <w:r>
        <w:rPr>
          <w:rFonts w:ascii="Arial" w:eastAsia="Arial" w:hAnsi="Arial" w:cs="Arial"/>
          <w:position w:val="-4"/>
        </w:rPr>
        <w:t>Widayati</w:t>
      </w:r>
      <w:proofErr w:type="spellEnd"/>
      <w:r>
        <w:rPr>
          <w:rFonts w:ascii="Arial" w:eastAsia="Arial" w:hAnsi="Arial" w:cs="Arial"/>
          <w:position w:val="-4"/>
        </w:rPr>
        <w:t>,</w:t>
      </w:r>
    </w:p>
    <w:p w:rsidR="00F47A50" w:rsidRDefault="00600949">
      <w:pPr>
        <w:spacing w:line="260" w:lineRule="exact"/>
        <w:ind w:right="316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 xml:space="preserve">S.E., </w:t>
      </w:r>
      <w:proofErr w:type="spellStart"/>
      <w:r>
        <w:rPr>
          <w:rFonts w:ascii="Arial" w:eastAsia="Arial" w:hAnsi="Arial" w:cs="Arial"/>
          <w:position w:val="-1"/>
        </w:rPr>
        <w:t>M.Kom</w:t>
      </w:r>
      <w:proofErr w:type="spellEnd"/>
      <w:r>
        <w:rPr>
          <w:rFonts w:ascii="Arial" w:eastAsia="Arial" w:hAnsi="Arial" w:cs="Arial"/>
          <w:position w:val="-1"/>
        </w:rPr>
        <w:t xml:space="preserve">.                 </w:t>
      </w:r>
      <w:r>
        <w:rPr>
          <w:rFonts w:ascii="Arial" w:eastAsia="Arial" w:hAnsi="Arial" w:cs="Arial"/>
          <w:spacing w:val="8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9"/>
        </w:rPr>
        <w:t>Yusup</w:t>
      </w:r>
      <w:proofErr w:type="spellEnd"/>
      <w:r>
        <w:rPr>
          <w:rFonts w:ascii="Arial" w:eastAsia="Arial" w:hAnsi="Arial" w:cs="Arial"/>
          <w:position w:val="9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position w:val="9"/>
        </w:rPr>
        <w:t>S.Si</w:t>
      </w:r>
      <w:proofErr w:type="spellEnd"/>
      <w:r>
        <w:rPr>
          <w:rFonts w:ascii="Arial" w:eastAsia="Arial" w:hAnsi="Arial" w:cs="Arial"/>
          <w:position w:val="9"/>
        </w:rPr>
        <w:t>.,</w:t>
      </w:r>
      <w:proofErr w:type="gramEnd"/>
      <w:r>
        <w:rPr>
          <w:rFonts w:ascii="Arial" w:eastAsia="Arial" w:hAnsi="Arial" w:cs="Arial"/>
          <w:position w:val="9"/>
        </w:rPr>
        <w:t xml:space="preserve"> </w:t>
      </w:r>
      <w:proofErr w:type="spellStart"/>
      <w:r>
        <w:rPr>
          <w:rFonts w:ascii="Arial" w:eastAsia="Arial" w:hAnsi="Arial" w:cs="Arial"/>
          <w:position w:val="9"/>
        </w:rPr>
        <w:t>M.Kom</w:t>
      </w:r>
      <w:proofErr w:type="spellEnd"/>
      <w:r>
        <w:rPr>
          <w:rFonts w:ascii="Arial" w:eastAsia="Arial" w:hAnsi="Arial" w:cs="Arial"/>
          <w:position w:val="9"/>
        </w:rPr>
        <w:t>.</w:t>
      </w:r>
    </w:p>
    <w:p w:rsidR="00F47A50" w:rsidRDefault="00F47A50">
      <w:pPr>
        <w:spacing w:line="200" w:lineRule="exact"/>
      </w:pPr>
    </w:p>
    <w:p w:rsidR="00F47A50" w:rsidRDefault="00F47A50">
      <w:pPr>
        <w:spacing w:before="10" w:line="220" w:lineRule="exact"/>
        <w:rPr>
          <w:sz w:val="22"/>
          <w:szCs w:val="22"/>
        </w:rPr>
        <w:sectPr w:rsidR="00F47A50">
          <w:type w:val="continuous"/>
          <w:pgSz w:w="16840" w:h="11920" w:orient="landscape"/>
          <w:pgMar w:top="1080" w:right="1860" w:bottom="280" w:left="460" w:header="720" w:footer="720" w:gutter="0"/>
          <w:cols w:space="720"/>
        </w:sectPr>
      </w:pPr>
    </w:p>
    <w:p w:rsidR="00F47A50" w:rsidRDefault="00600949">
      <w:pPr>
        <w:spacing w:before="49" w:line="200" w:lineRule="exact"/>
        <w:ind w:left="10117" w:right="-34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lastRenderedPageBreak/>
        <w:t>Dra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Tri </w:t>
      </w:r>
      <w:proofErr w:type="spellStart"/>
      <w:r>
        <w:rPr>
          <w:rFonts w:ascii="Arial" w:eastAsia="Arial" w:hAnsi="Arial" w:cs="Arial"/>
        </w:rPr>
        <w:t>Karyanti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M.Hum</w:t>
      </w:r>
      <w:proofErr w:type="spellEnd"/>
      <w:r>
        <w:rPr>
          <w:rFonts w:ascii="Arial" w:eastAsia="Arial" w:hAnsi="Arial" w:cs="Arial"/>
        </w:rPr>
        <w:t>.</w:t>
      </w:r>
    </w:p>
    <w:p w:rsidR="00F47A50" w:rsidRDefault="00600949">
      <w:pPr>
        <w:spacing w:before="49" w:line="200" w:lineRule="exact"/>
        <w:ind w:right="404"/>
        <w:rPr>
          <w:rFonts w:ascii="Arial" w:eastAsia="Arial" w:hAnsi="Arial" w:cs="Arial"/>
        </w:rPr>
        <w:sectPr w:rsidR="00F47A50">
          <w:type w:val="continuous"/>
          <w:pgSz w:w="16840" w:h="11920" w:orient="landscape"/>
          <w:pgMar w:top="1080" w:right="1860" w:bottom="280" w:left="460" w:header="720" w:footer="720" w:gutter="0"/>
          <w:cols w:num="2" w:space="720" w:equalWidth="0">
            <w:col w:w="11629" w:space="672"/>
            <w:col w:w="2219"/>
          </w:cols>
        </w:sectPr>
      </w:pPr>
      <w:r>
        <w:br w:type="column"/>
      </w:r>
      <w:r>
        <w:rPr>
          <w:rFonts w:ascii="Arial" w:eastAsia="Arial" w:hAnsi="Arial" w:cs="Arial"/>
        </w:rPr>
        <w:lastRenderedPageBreak/>
        <w:t xml:space="preserve">Ana </w:t>
      </w:r>
      <w:proofErr w:type="spellStart"/>
      <w:r>
        <w:rPr>
          <w:rFonts w:ascii="Arial" w:eastAsia="Arial" w:hAnsi="Arial" w:cs="Arial"/>
        </w:rPr>
        <w:t>Wahyuni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S.Si</w:t>
      </w:r>
      <w:proofErr w:type="spellEnd"/>
      <w:r>
        <w:rPr>
          <w:rFonts w:ascii="Arial" w:eastAsia="Arial" w:hAnsi="Arial" w:cs="Arial"/>
        </w:rPr>
        <w:t>.,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M.Kom</w:t>
      </w:r>
      <w:proofErr w:type="spellEnd"/>
      <w:r>
        <w:rPr>
          <w:rFonts w:ascii="Arial" w:eastAsia="Arial" w:hAnsi="Arial" w:cs="Arial"/>
        </w:rPr>
        <w:t>.</w:t>
      </w:r>
    </w:p>
    <w:p w:rsidR="00F47A50" w:rsidRDefault="00F47A50">
      <w:pPr>
        <w:spacing w:before="7" w:line="100" w:lineRule="exact"/>
        <w:rPr>
          <w:sz w:val="11"/>
          <w:szCs w:val="11"/>
        </w:rPr>
      </w:pPr>
    </w:p>
    <w:p w:rsidR="00F47A50" w:rsidRDefault="00F47A50">
      <w:pPr>
        <w:spacing w:line="200" w:lineRule="exact"/>
        <w:sectPr w:rsidR="00F47A50">
          <w:type w:val="continuous"/>
          <w:pgSz w:w="16840" w:h="11920" w:orient="landscape"/>
          <w:pgMar w:top="1080" w:right="1860" w:bottom="280" w:left="460" w:header="720" w:footer="720" w:gutter="0"/>
          <w:cols w:space="720"/>
        </w:sectPr>
      </w:pPr>
    </w:p>
    <w:p w:rsidR="00F47A50" w:rsidRDefault="002A3CEB">
      <w:pPr>
        <w:spacing w:before="49" w:line="200" w:lineRule="exact"/>
        <w:ind w:left="10117" w:right="-34"/>
        <w:rPr>
          <w:rFonts w:ascii="Arial" w:eastAsia="Arial" w:hAnsi="Arial" w:cs="Arial"/>
        </w:rPr>
      </w:pPr>
      <w:r>
        <w:lastRenderedPageBreak/>
        <w:pict>
          <v:group id="_x0000_s1339" style="position:absolute;left:0;text-align:left;margin-left:0;margin-top:595.3pt;width:0;height:0;z-index:-251577856;mso-position-horizontal-relative:page;mso-position-vertical-relative:page" coordorigin=",11906" coordsize="0,0">
            <v:shape id="_x0000_s134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37" style="position:absolute;left:0;text-align:left;margin-left:0;margin-top:595.3pt;width:0;height:0;z-index:-251578880;mso-position-horizontal-relative:page;mso-position-vertical-relative:page" coordorigin=",11906" coordsize="0,0">
            <v:shape id="_x0000_s133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35" style="position:absolute;left:0;text-align:left;margin-left:0;margin-top:595.3pt;width:0;height:0;z-index:-251579904;mso-position-horizontal-relative:page;mso-position-vertical-relative:page" coordorigin=",11906" coordsize="0,0">
            <v:shape id="_x0000_s133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33" style="position:absolute;left:0;text-align:left;margin-left:0;margin-top:595.3pt;width:0;height:0;z-index:-251580928;mso-position-horizontal-relative:page;mso-position-vertical-relative:page" coordorigin=",11906" coordsize="0,0">
            <v:shape id="_x0000_s133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31" style="position:absolute;left:0;text-align:left;margin-left:0;margin-top:595.3pt;width:0;height:0;z-index:-251581952;mso-position-horizontal-relative:page;mso-position-vertical-relative:page" coordorigin=",11906" coordsize="0,0">
            <v:shape id="_x0000_s133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29" style="position:absolute;left:0;text-align:left;margin-left:0;margin-top:595.3pt;width:0;height:0;z-index:-251582976;mso-position-horizontal-relative:page;mso-position-vertical-relative:page" coordorigin=",11906" coordsize="0,0">
            <v:shape id="_x0000_s133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27" style="position:absolute;left:0;text-align:left;margin-left:0;margin-top:595.3pt;width:0;height:0;z-index:-251584000;mso-position-horizontal-relative:page;mso-position-vertical-relative:page" coordorigin=",11906" coordsize="0,0">
            <v:shape id="_x0000_s132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25" style="position:absolute;left:0;text-align:left;margin-left:0;margin-top:595.3pt;width:0;height:0;z-index:-251585024;mso-position-horizontal-relative:page;mso-position-vertical-relative:page" coordorigin=",11906" coordsize="0,0">
            <v:shape id="_x0000_s132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23" style="position:absolute;left:0;text-align:left;margin-left:0;margin-top:595.3pt;width:0;height:0;z-index:-251586048;mso-position-horizontal-relative:page;mso-position-vertical-relative:page" coordorigin=",11906" coordsize="0,0">
            <v:shape id="_x0000_s132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21" style="position:absolute;left:0;text-align:left;margin-left:0;margin-top:595.3pt;width:0;height:0;z-index:-251587072;mso-position-horizontal-relative:page;mso-position-vertical-relative:page" coordorigin=",11906" coordsize="0,0">
            <v:shape id="_x0000_s132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19" style="position:absolute;left:0;text-align:left;margin-left:0;margin-top:595.3pt;width:0;height:0;z-index:-251588096;mso-position-horizontal-relative:page;mso-position-vertical-relative:page" coordorigin=",11906" coordsize="0,0">
            <v:shape id="_x0000_s132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17" style="position:absolute;left:0;text-align:left;margin-left:0;margin-top:595.3pt;width:0;height:0;z-index:-251589120;mso-position-horizontal-relative:page;mso-position-vertical-relative:page" coordorigin=",11906" coordsize="0,0">
            <v:shape id="_x0000_s131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15" style="position:absolute;left:0;text-align:left;margin-left:0;margin-top:595.3pt;width:0;height:0;z-index:-251590144;mso-position-horizontal-relative:page;mso-position-vertical-relative:page" coordorigin=",11906" coordsize="0,0">
            <v:shape id="_x0000_s131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13" style="position:absolute;left:0;text-align:left;margin-left:0;margin-top:595.3pt;width:0;height:0;z-index:-251591168;mso-position-horizontal-relative:page;mso-position-vertical-relative:page" coordorigin=",11906" coordsize="0,0">
            <v:shape id="_x0000_s131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11" style="position:absolute;left:0;text-align:left;margin-left:0;margin-top:595.3pt;width:0;height:0;z-index:-251592192;mso-position-horizontal-relative:page;mso-position-vertical-relative:page" coordorigin=",11906" coordsize="0,0">
            <v:shape id="_x0000_s131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09" style="position:absolute;left:0;text-align:left;margin-left:0;margin-top:595.3pt;width:0;height:0;z-index:-251593216;mso-position-horizontal-relative:page;mso-position-vertical-relative:page" coordorigin=",11906" coordsize="0,0">
            <v:shape id="_x0000_s131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07" style="position:absolute;left:0;text-align:left;margin-left:0;margin-top:595.3pt;width:0;height:0;z-index:-251594240;mso-position-horizontal-relative:page;mso-position-vertical-relative:page" coordorigin=",11906" coordsize="0,0">
            <v:shape id="_x0000_s130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05" style="position:absolute;left:0;text-align:left;margin-left:0;margin-top:595.3pt;width:0;height:0;z-index:-251595264;mso-position-horizontal-relative:page;mso-position-vertical-relative:page" coordorigin=",11906" coordsize="0,0">
            <v:shape id="_x0000_s130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03" style="position:absolute;left:0;text-align:left;margin-left:0;margin-top:595.3pt;width:0;height:0;z-index:-251596288;mso-position-horizontal-relative:page;mso-position-vertical-relative:page" coordorigin=",11906" coordsize="0,0">
            <v:shape id="_x0000_s130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301" style="position:absolute;left:0;text-align:left;margin-left:0;margin-top:595.3pt;width:0;height:0;z-index:-251597312;mso-position-horizontal-relative:page;mso-position-vertical-relative:page" coordorigin=",11906" coordsize="0,0">
            <v:shape id="_x0000_s130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99" style="position:absolute;left:0;text-align:left;margin-left:0;margin-top:595.3pt;width:0;height:0;z-index:-251598336;mso-position-horizontal-relative:page;mso-position-vertical-relative:page" coordorigin=",11906" coordsize="0,0">
            <v:shape id="_x0000_s130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97" style="position:absolute;left:0;text-align:left;margin-left:0;margin-top:595.3pt;width:0;height:0;z-index:-251599360;mso-position-horizontal-relative:page;mso-position-vertical-relative:page" coordorigin=",11906" coordsize="0,0">
            <v:shape id="_x0000_s129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95" style="position:absolute;left:0;text-align:left;margin-left:0;margin-top:595.3pt;width:0;height:0;z-index:-251600384;mso-position-horizontal-relative:page;mso-position-vertical-relative:page" coordorigin=",11906" coordsize="0,0">
            <v:shape id="_x0000_s129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93" style="position:absolute;left:0;text-align:left;margin-left:0;margin-top:595.3pt;width:0;height:0;z-index:-251601408;mso-position-horizontal-relative:page;mso-position-vertical-relative:page" coordorigin=",11906" coordsize="0,0">
            <v:shape id="_x0000_s129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91" style="position:absolute;left:0;text-align:left;margin-left:0;margin-top:595.3pt;width:0;height:0;z-index:-251602432;mso-position-horizontal-relative:page;mso-position-vertical-relative:page" coordorigin=",11906" coordsize="0,0">
            <v:shape id="_x0000_s129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89" style="position:absolute;left:0;text-align:left;margin-left:0;margin-top:595.3pt;width:0;height:0;z-index:-251603456;mso-position-horizontal-relative:page;mso-position-vertical-relative:page" coordorigin=",11906" coordsize="0,0">
            <v:shape id="_x0000_s129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87" style="position:absolute;left:0;text-align:left;margin-left:0;margin-top:595.3pt;width:0;height:0;z-index:-251604480;mso-position-horizontal-relative:page;mso-position-vertical-relative:page" coordorigin=",11906" coordsize="0,0">
            <v:shape id="_x0000_s128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85" style="position:absolute;left:0;text-align:left;margin-left:0;margin-top:595.3pt;width:0;height:0;z-index:-251605504;mso-position-horizontal-relative:page;mso-position-vertical-relative:page" coordorigin=",11906" coordsize="0,0">
            <v:shape id="_x0000_s128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83" style="position:absolute;left:0;text-align:left;margin-left:0;margin-top:595.3pt;width:0;height:0;z-index:-251606528;mso-position-horizontal-relative:page;mso-position-vertical-relative:page" coordorigin=",11906" coordsize="0,0">
            <v:shape id="_x0000_s128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81" style="position:absolute;left:0;text-align:left;margin-left:0;margin-top:595.3pt;width:0;height:0;z-index:-251607552;mso-position-horizontal-relative:page;mso-position-vertical-relative:page" coordorigin=",11906" coordsize="0,0">
            <v:shape id="_x0000_s128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79" style="position:absolute;left:0;text-align:left;margin-left:0;margin-top:595.3pt;width:0;height:0;z-index:-251608576;mso-position-horizontal-relative:page;mso-position-vertical-relative:page" coordorigin=",11906" coordsize="0,0">
            <v:shape id="_x0000_s128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77" style="position:absolute;left:0;text-align:left;margin-left:0;margin-top:595.3pt;width:0;height:0;z-index:-251609600;mso-position-horizontal-relative:page;mso-position-vertical-relative:page" coordorigin=",11906" coordsize="0,0">
            <v:shape id="_x0000_s127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75" style="position:absolute;left:0;text-align:left;margin-left:0;margin-top:595.3pt;width:0;height:0;z-index:-251610624;mso-position-horizontal-relative:page;mso-position-vertical-relative:page" coordorigin=",11906" coordsize="0,0">
            <v:shape id="_x0000_s127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73" style="position:absolute;left:0;text-align:left;margin-left:0;margin-top:595.3pt;width:0;height:0;z-index:-251611648;mso-position-horizontal-relative:page;mso-position-vertical-relative:page" coordorigin=",11906" coordsize="0,0">
            <v:shape id="_x0000_s127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71" style="position:absolute;left:0;text-align:left;margin-left:0;margin-top:595.3pt;width:0;height:0;z-index:-251612672;mso-position-horizontal-relative:page;mso-position-vertical-relative:page" coordorigin=",11906" coordsize="0,0">
            <v:shape id="_x0000_s127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69" style="position:absolute;left:0;text-align:left;margin-left:0;margin-top:595.3pt;width:0;height:0;z-index:-251613696;mso-position-horizontal-relative:page;mso-position-vertical-relative:page" coordorigin=",11906" coordsize="0,0">
            <v:shape id="_x0000_s127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67" style="position:absolute;left:0;text-align:left;margin-left:0;margin-top:595.3pt;width:0;height:0;z-index:-251614720;mso-position-horizontal-relative:page;mso-position-vertical-relative:page" coordorigin=",11906" coordsize="0,0">
            <v:shape id="_x0000_s126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65" style="position:absolute;left:0;text-align:left;margin-left:0;margin-top:595.3pt;width:0;height:0;z-index:-251615744;mso-position-horizontal-relative:page;mso-position-vertical-relative:page" coordorigin=",11906" coordsize="0,0">
            <v:shape id="_x0000_s126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63" style="position:absolute;left:0;text-align:left;margin-left:0;margin-top:595.3pt;width:0;height:0;z-index:-251616768;mso-position-horizontal-relative:page;mso-position-vertical-relative:page" coordorigin=",11906" coordsize="0,0">
            <v:shape id="_x0000_s126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61" style="position:absolute;left:0;text-align:left;margin-left:0;margin-top:595.3pt;width:0;height:0;z-index:-251617792;mso-position-horizontal-relative:page;mso-position-vertical-relative:page" coordorigin=",11906" coordsize="0,0">
            <v:shape id="_x0000_s126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59" style="position:absolute;left:0;text-align:left;margin-left:0;margin-top:595.3pt;width:0;height:0;z-index:-251618816;mso-position-horizontal-relative:page;mso-position-vertical-relative:page" coordorigin=",11906" coordsize="0,0">
            <v:shape id="_x0000_s126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57" style="position:absolute;left:0;text-align:left;margin-left:0;margin-top:595.3pt;width:0;height:0;z-index:-251619840;mso-position-horizontal-relative:page;mso-position-vertical-relative:page" coordorigin=",11906" coordsize="0,0">
            <v:shape id="_x0000_s125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55" style="position:absolute;left:0;text-align:left;margin-left:0;margin-top:595.3pt;width:0;height:0;z-index:-251620864;mso-position-horizontal-relative:page;mso-position-vertical-relative:page" coordorigin=",11906" coordsize="0,0">
            <v:shape id="_x0000_s125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53" style="position:absolute;left:0;text-align:left;margin-left:0;margin-top:595.3pt;width:0;height:0;z-index:-251621888;mso-position-horizontal-relative:page;mso-position-vertical-relative:page" coordorigin=",11906" coordsize="0,0">
            <v:shape id="_x0000_s125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51" style="position:absolute;left:0;text-align:left;margin-left:0;margin-top:595.3pt;width:0;height:0;z-index:-251622912;mso-position-horizontal-relative:page;mso-position-vertical-relative:page" coordorigin=",11906" coordsize="0,0">
            <v:shape id="_x0000_s125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49" style="position:absolute;left:0;text-align:left;margin-left:0;margin-top:595.3pt;width:0;height:0;z-index:-251623936;mso-position-horizontal-relative:page;mso-position-vertical-relative:page" coordorigin=",11906" coordsize="0,0">
            <v:shape id="_x0000_s125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47" style="position:absolute;left:0;text-align:left;margin-left:0;margin-top:595.3pt;width:0;height:0;z-index:-251624960;mso-position-horizontal-relative:page;mso-position-vertical-relative:page" coordorigin=",11906" coordsize="0,0">
            <v:shape id="_x0000_s124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45" style="position:absolute;left:0;text-align:left;margin-left:0;margin-top:595.3pt;width:0;height:0;z-index:-251625984;mso-position-horizontal-relative:page;mso-position-vertical-relative:page" coordorigin=",11906" coordsize="0,0">
            <v:shape id="_x0000_s124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43" style="position:absolute;left:0;text-align:left;margin-left:0;margin-top:595.3pt;width:0;height:0;z-index:-251627008;mso-position-horizontal-relative:page;mso-position-vertical-relative:page" coordorigin=",11906" coordsize="0,0">
            <v:shape id="_x0000_s124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41" style="position:absolute;left:0;text-align:left;margin-left:0;margin-top:595.3pt;width:0;height:0;z-index:-251628032;mso-position-horizontal-relative:page;mso-position-vertical-relative:page" coordorigin=",11906" coordsize="0,0">
            <v:shape id="_x0000_s124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39" style="position:absolute;left:0;text-align:left;margin-left:0;margin-top:595.3pt;width:0;height:0;z-index:-251629056;mso-position-horizontal-relative:page;mso-position-vertical-relative:page" coordorigin=",11906" coordsize="0,0">
            <v:shape id="_x0000_s124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37" style="position:absolute;left:0;text-align:left;margin-left:0;margin-top:595.3pt;width:0;height:0;z-index:-251630080;mso-position-horizontal-relative:page;mso-position-vertical-relative:page" coordorigin=",11906" coordsize="0,0">
            <v:shape id="_x0000_s123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35" style="position:absolute;left:0;text-align:left;margin-left:0;margin-top:595.3pt;width:0;height:0;z-index:-251631104;mso-position-horizontal-relative:page;mso-position-vertical-relative:page" coordorigin=",11906" coordsize="0,0">
            <v:shape id="_x0000_s123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33" style="position:absolute;left:0;text-align:left;margin-left:0;margin-top:595.3pt;width:0;height:0;z-index:-251632128;mso-position-horizontal-relative:page;mso-position-vertical-relative:page" coordorigin=",11906" coordsize="0,0">
            <v:shape id="_x0000_s123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31" style="position:absolute;left:0;text-align:left;margin-left:0;margin-top:595.3pt;width:0;height:0;z-index:-251633152;mso-position-horizontal-relative:page;mso-position-vertical-relative:page" coordorigin=",11906" coordsize="0,0">
            <v:shape id="_x0000_s123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29" style="position:absolute;left:0;text-align:left;margin-left:0;margin-top:595.3pt;width:0;height:0;z-index:-251634176;mso-position-horizontal-relative:page;mso-position-vertical-relative:page" coordorigin=",11906" coordsize="0,0">
            <v:shape id="_x0000_s123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27" style="position:absolute;left:0;text-align:left;margin-left:0;margin-top:595.3pt;width:0;height:0;z-index:-251635200;mso-position-horizontal-relative:page;mso-position-vertical-relative:page" coordorigin=",11906" coordsize="0,0">
            <v:shape id="_x0000_s122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25" style="position:absolute;left:0;text-align:left;margin-left:0;margin-top:595.3pt;width:0;height:0;z-index:-251636224;mso-position-horizontal-relative:page;mso-position-vertical-relative:page" coordorigin=",11906" coordsize="0,0">
            <v:shape id="_x0000_s122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23" style="position:absolute;left:0;text-align:left;margin-left:0;margin-top:595.3pt;width:0;height:0;z-index:-251637248;mso-position-horizontal-relative:page;mso-position-vertical-relative:page" coordorigin=",11906" coordsize="0,0">
            <v:shape id="_x0000_s122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21" style="position:absolute;left:0;text-align:left;margin-left:0;margin-top:595.3pt;width:0;height:0;z-index:-251638272;mso-position-horizontal-relative:page;mso-position-vertical-relative:page" coordorigin=",11906" coordsize="0,0">
            <v:shape id="_x0000_s122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19" style="position:absolute;left:0;text-align:left;margin-left:0;margin-top:595.3pt;width:0;height:0;z-index:-251639296;mso-position-horizontal-relative:page;mso-position-vertical-relative:page" coordorigin=",11906" coordsize="0,0">
            <v:shape id="_x0000_s122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17" style="position:absolute;left:0;text-align:left;margin-left:0;margin-top:595.3pt;width:0;height:0;z-index:-251640320;mso-position-horizontal-relative:page;mso-position-vertical-relative:page" coordorigin=",11906" coordsize="0,0">
            <v:shape id="_x0000_s121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15" style="position:absolute;left:0;text-align:left;margin-left:0;margin-top:595.3pt;width:0;height:0;z-index:-251641344;mso-position-horizontal-relative:page;mso-position-vertical-relative:page" coordorigin=",11906" coordsize="0,0">
            <v:shape id="_x0000_s121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13" style="position:absolute;left:0;text-align:left;margin-left:0;margin-top:595.3pt;width:0;height:0;z-index:-251642368;mso-position-horizontal-relative:page;mso-position-vertical-relative:page" coordorigin=",11906" coordsize="0,0">
            <v:shape id="_x0000_s121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11" style="position:absolute;left:0;text-align:left;margin-left:0;margin-top:595.3pt;width:0;height:0;z-index:-251643392;mso-position-horizontal-relative:page;mso-position-vertical-relative:page" coordorigin=",11906" coordsize="0,0">
            <v:shape id="_x0000_s121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09" style="position:absolute;left:0;text-align:left;margin-left:0;margin-top:595.3pt;width:0;height:0;z-index:-251644416;mso-position-horizontal-relative:page;mso-position-vertical-relative:page" coordorigin=",11906" coordsize="0,0">
            <v:shape id="_x0000_s121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07" style="position:absolute;left:0;text-align:left;margin-left:0;margin-top:595.3pt;width:0;height:0;z-index:-251645440;mso-position-horizontal-relative:page;mso-position-vertical-relative:page" coordorigin=",11906" coordsize="0,0">
            <v:shape id="_x0000_s120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05" style="position:absolute;left:0;text-align:left;margin-left:0;margin-top:595.3pt;width:0;height:0;z-index:-251646464;mso-position-horizontal-relative:page;mso-position-vertical-relative:page" coordorigin=",11906" coordsize="0,0">
            <v:shape id="_x0000_s120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03" style="position:absolute;left:0;text-align:left;margin-left:0;margin-top:595.3pt;width:0;height:0;z-index:-251647488;mso-position-horizontal-relative:page;mso-position-vertical-relative:page" coordorigin=",11906" coordsize="0,0">
            <v:shape id="_x0000_s120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201" style="position:absolute;left:0;text-align:left;margin-left:0;margin-top:595.3pt;width:0;height:0;z-index:-251648512;mso-position-horizontal-relative:page;mso-position-vertical-relative:page" coordorigin=",11906" coordsize="0,0">
            <v:shape id="_x0000_s120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99" style="position:absolute;left:0;text-align:left;margin-left:0;margin-top:595.3pt;width:0;height:0;z-index:-251649536;mso-position-horizontal-relative:page;mso-position-vertical-relative:page" coordorigin=",11906" coordsize="0,0">
            <v:shape id="_x0000_s120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97" style="position:absolute;left:0;text-align:left;margin-left:0;margin-top:595.3pt;width:0;height:0;z-index:-251650560;mso-position-horizontal-relative:page;mso-position-vertical-relative:page" coordorigin=",11906" coordsize="0,0">
            <v:shape id="_x0000_s119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95" style="position:absolute;left:0;text-align:left;margin-left:0;margin-top:595.3pt;width:0;height:0;z-index:-251651584;mso-position-horizontal-relative:page;mso-position-vertical-relative:page" coordorigin=",11906" coordsize="0,0">
            <v:shape id="_x0000_s119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93" style="position:absolute;left:0;text-align:left;margin-left:0;margin-top:595.3pt;width:0;height:0;z-index:-251652608;mso-position-horizontal-relative:page;mso-position-vertical-relative:page" coordorigin=",11906" coordsize="0,0">
            <v:shape id="_x0000_s119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91" style="position:absolute;left:0;text-align:left;margin-left:0;margin-top:595.3pt;width:0;height:0;z-index:-251653632;mso-position-horizontal-relative:page;mso-position-vertical-relative:page" coordorigin=",11906" coordsize="0,0">
            <v:shape id="_x0000_s119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89" style="position:absolute;left:0;text-align:left;margin-left:0;margin-top:595.3pt;width:0;height:0;z-index:-251654656;mso-position-horizontal-relative:page;mso-position-vertical-relative:page" coordorigin=",11906" coordsize="0,0">
            <v:shape id="_x0000_s119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87" style="position:absolute;left:0;text-align:left;margin-left:0;margin-top:595.3pt;width:0;height:0;z-index:-251655680;mso-position-horizontal-relative:page;mso-position-vertical-relative:page" coordorigin=",11906" coordsize="0,0">
            <v:shape id="_x0000_s118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85" style="position:absolute;left:0;text-align:left;margin-left:0;margin-top:595.3pt;width:0;height:0;z-index:-251656704;mso-position-horizontal-relative:page;mso-position-vertical-relative:page" coordorigin=",11906" coordsize="0,0">
            <v:shape id="_x0000_s118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83" style="position:absolute;left:0;text-align:left;margin-left:0;margin-top:595.3pt;width:0;height:0;z-index:-251657728;mso-position-horizontal-relative:page;mso-position-vertical-relative:page" coordorigin=",11906" coordsize="0,0">
            <v:shape id="_x0000_s118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81" style="position:absolute;left:0;text-align:left;margin-left:0;margin-top:595.3pt;width:0;height:0;z-index:-251658752;mso-position-horizontal-relative:page;mso-position-vertical-relative:page" coordorigin=",11906" coordsize="0,0">
            <v:shape id="_x0000_s118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79" style="position:absolute;left:0;text-align:left;margin-left:0;margin-top:595.3pt;width:0;height:0;z-index:-251659776;mso-position-horizontal-relative:page;mso-position-vertical-relative:page" coordorigin=",11906" coordsize="0,0">
            <v:shape id="_x0000_s118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77" style="position:absolute;left:0;text-align:left;margin-left:0;margin-top:595.3pt;width:0;height:0;z-index:-251660800;mso-position-horizontal-relative:page;mso-position-vertical-relative:page" coordorigin=",11906" coordsize="0,0">
            <v:shape id="_x0000_s117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75" style="position:absolute;left:0;text-align:left;margin-left:0;margin-top:595.3pt;width:0;height:0;z-index:-251661824;mso-position-horizontal-relative:page;mso-position-vertical-relative:page" coordorigin=",11906" coordsize="0,0">
            <v:shape id="_x0000_s117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73" style="position:absolute;left:0;text-align:left;margin-left:0;margin-top:595.3pt;width:0;height:0;z-index:-251662848;mso-position-horizontal-relative:page;mso-position-vertical-relative:page" coordorigin=",11906" coordsize="0,0">
            <v:shape id="_x0000_s117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71" style="position:absolute;left:0;text-align:left;margin-left:0;margin-top:595.3pt;width:0;height:0;z-index:-251663872;mso-position-horizontal-relative:page;mso-position-vertical-relative:page" coordorigin=",11906" coordsize="0,0">
            <v:shape id="_x0000_s117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9" style="position:absolute;left:0;text-align:left;margin-left:0;margin-top:595.3pt;width:0;height:0;z-index:-251664896;mso-position-horizontal-relative:page;mso-position-vertical-relative:page" coordorigin=",11906" coordsize="0,0">
            <v:shape id="_x0000_s117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7" style="position:absolute;left:0;text-align:left;margin-left:0;margin-top:595.3pt;width:0;height:0;z-index:-251665920;mso-position-horizontal-relative:page;mso-position-vertical-relative:page" coordorigin=",11906" coordsize="0,0">
            <v:shape id="_x0000_s116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5" style="position:absolute;left:0;text-align:left;margin-left:0;margin-top:595.3pt;width:0;height:0;z-index:-251666944;mso-position-horizontal-relative:page;mso-position-vertical-relative:page" coordorigin=",11906" coordsize="0,0">
            <v:shape id="_x0000_s116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3" style="position:absolute;left:0;text-align:left;margin-left:0;margin-top:595.3pt;width:0;height:0;z-index:-251667968;mso-position-horizontal-relative:page;mso-position-vertical-relative:page" coordorigin=",11906" coordsize="0,0">
            <v:shape id="_x0000_s116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61" style="position:absolute;left:0;text-align:left;margin-left:0;margin-top:595.3pt;width:0;height:0;z-index:-251668992;mso-position-horizontal-relative:page;mso-position-vertical-relative:page" coordorigin=",11906" coordsize="0,0">
            <v:shape id="_x0000_s116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9" style="position:absolute;left:0;text-align:left;margin-left:0;margin-top:595.3pt;width:0;height:0;z-index:-251670016;mso-position-horizontal-relative:page;mso-position-vertical-relative:page" coordorigin=",11906" coordsize="0,0">
            <v:shape id="_x0000_s116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7" style="position:absolute;left:0;text-align:left;margin-left:0;margin-top:595.3pt;width:0;height:0;z-index:-251671040;mso-position-horizontal-relative:page;mso-position-vertical-relative:page" coordorigin=",11906" coordsize="0,0">
            <v:shape id="_x0000_s115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5" style="position:absolute;left:0;text-align:left;margin-left:0;margin-top:595.3pt;width:0;height:0;z-index:-251672064;mso-position-horizontal-relative:page;mso-position-vertical-relative:page" coordorigin=",11906" coordsize="0,0">
            <v:shape id="_x0000_s115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3" style="position:absolute;left:0;text-align:left;margin-left:0;margin-top:595.3pt;width:0;height:0;z-index:-251673088;mso-position-horizontal-relative:page;mso-position-vertical-relative:page" coordorigin=",11906" coordsize="0,0">
            <v:shape id="_x0000_s115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51" style="position:absolute;left:0;text-align:left;margin-left:0;margin-top:595.3pt;width:0;height:0;z-index:-251674112;mso-position-horizontal-relative:page;mso-position-vertical-relative:page" coordorigin=",11906" coordsize="0,0">
            <v:shape id="_x0000_s115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9" style="position:absolute;left:0;text-align:left;margin-left:0;margin-top:595.3pt;width:0;height:0;z-index:-251675136;mso-position-horizontal-relative:page;mso-position-vertical-relative:page" coordorigin=",11906" coordsize="0,0">
            <v:shape id="_x0000_s115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7" style="position:absolute;left:0;text-align:left;margin-left:0;margin-top:595.3pt;width:0;height:0;z-index:-251676160;mso-position-horizontal-relative:page;mso-position-vertical-relative:page" coordorigin=",11906" coordsize="0,0">
            <v:shape id="_x0000_s114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5" style="position:absolute;left:0;text-align:left;margin-left:0;margin-top:595.3pt;width:0;height:0;z-index:-251677184;mso-position-horizontal-relative:page;mso-position-vertical-relative:page" coordorigin=",11906" coordsize="0,0">
            <v:shape id="_x0000_s114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3" style="position:absolute;left:0;text-align:left;margin-left:0;margin-top:595.3pt;width:0;height:0;z-index:-251678208;mso-position-horizontal-relative:page;mso-position-vertical-relative:page" coordorigin=",11906" coordsize="0,0">
            <v:shape id="_x0000_s114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41" style="position:absolute;left:0;text-align:left;margin-left:0;margin-top:595.3pt;width:0;height:0;z-index:-251679232;mso-position-horizontal-relative:page;mso-position-vertical-relative:page" coordorigin=",11906" coordsize="0,0">
            <v:shape id="_x0000_s114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9" style="position:absolute;left:0;text-align:left;margin-left:0;margin-top:595.3pt;width:0;height:0;z-index:-251680256;mso-position-horizontal-relative:page;mso-position-vertical-relative:page" coordorigin=",11906" coordsize="0,0">
            <v:shape id="_x0000_s114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7" style="position:absolute;left:0;text-align:left;margin-left:0;margin-top:595.3pt;width:0;height:0;z-index:-251681280;mso-position-horizontal-relative:page;mso-position-vertical-relative:page" coordorigin=",11906" coordsize="0,0">
            <v:shape id="_x0000_s113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5" style="position:absolute;left:0;text-align:left;margin-left:0;margin-top:595.3pt;width:0;height:0;z-index:-251682304;mso-position-horizontal-relative:page;mso-position-vertical-relative:page" coordorigin=",11906" coordsize="0,0">
            <v:shape id="_x0000_s113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3" style="position:absolute;left:0;text-align:left;margin-left:0;margin-top:595.3pt;width:0;height:0;z-index:-251683328;mso-position-horizontal-relative:page;mso-position-vertical-relative:page" coordorigin=",11906" coordsize="0,0">
            <v:shape id="_x0000_s113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31" style="position:absolute;left:0;text-align:left;margin-left:0;margin-top:595.3pt;width:0;height:0;z-index:-251684352;mso-position-horizontal-relative:page;mso-position-vertical-relative:page" coordorigin=",11906" coordsize="0,0">
            <v:shape id="_x0000_s113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9" style="position:absolute;left:0;text-align:left;margin-left:0;margin-top:595.3pt;width:0;height:0;z-index:-251685376;mso-position-horizontal-relative:page;mso-position-vertical-relative:page" coordorigin=",11906" coordsize="0,0">
            <v:shape id="_x0000_s113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7" style="position:absolute;left:0;text-align:left;margin-left:0;margin-top:595.3pt;width:0;height:0;z-index:-251686400;mso-position-horizontal-relative:page;mso-position-vertical-relative:page" coordorigin=",11906" coordsize="0,0">
            <v:shape id="_x0000_s112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5" style="position:absolute;left:0;text-align:left;margin-left:0;margin-top:595.3pt;width:0;height:0;z-index:-251687424;mso-position-horizontal-relative:page;mso-position-vertical-relative:page" coordorigin=",11906" coordsize="0,0">
            <v:shape id="_x0000_s112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3" style="position:absolute;left:0;text-align:left;margin-left:0;margin-top:595.3pt;width:0;height:0;z-index:-251688448;mso-position-horizontal-relative:page;mso-position-vertical-relative:page" coordorigin=",11906" coordsize="0,0">
            <v:shape id="_x0000_s112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21" style="position:absolute;left:0;text-align:left;margin-left:0;margin-top:595.3pt;width:0;height:0;z-index:-251689472;mso-position-horizontal-relative:page;mso-position-vertical-relative:page" coordorigin=",11906" coordsize="0,0">
            <v:shape id="_x0000_s112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9" style="position:absolute;left:0;text-align:left;margin-left:0;margin-top:595.3pt;width:0;height:0;z-index:-251690496;mso-position-horizontal-relative:page;mso-position-vertical-relative:page" coordorigin=",11906" coordsize="0,0">
            <v:shape id="_x0000_s112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7" style="position:absolute;left:0;text-align:left;margin-left:0;margin-top:595.3pt;width:0;height:0;z-index:-251691520;mso-position-horizontal-relative:page;mso-position-vertical-relative:page" coordorigin=",11906" coordsize="0,0">
            <v:shape id="_x0000_s111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5" style="position:absolute;left:0;text-align:left;margin-left:0;margin-top:595.3pt;width:0;height:0;z-index:-251692544;mso-position-horizontal-relative:page;mso-position-vertical-relative:page" coordorigin=",11906" coordsize="0,0">
            <v:shape id="_x0000_s111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3" style="position:absolute;left:0;text-align:left;margin-left:0;margin-top:595.3pt;width:0;height:0;z-index:-251693568;mso-position-horizontal-relative:page;mso-position-vertical-relative:page" coordorigin=",11906" coordsize="0,0">
            <v:shape id="_x0000_s111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11" style="position:absolute;left:0;text-align:left;margin-left:0;margin-top:595.3pt;width:0;height:0;z-index:-251694592;mso-position-horizontal-relative:page;mso-position-vertical-relative:page" coordorigin=",11906" coordsize="0,0">
            <v:shape id="_x0000_s111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9" style="position:absolute;left:0;text-align:left;margin-left:0;margin-top:595.3pt;width:0;height:0;z-index:-251695616;mso-position-horizontal-relative:page;mso-position-vertical-relative:page" coordorigin=",11906" coordsize="0,0">
            <v:shape id="_x0000_s111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7" style="position:absolute;left:0;text-align:left;margin-left:0;margin-top:595.3pt;width:0;height:0;z-index:-251696640;mso-position-horizontal-relative:page;mso-position-vertical-relative:page" coordorigin=",11906" coordsize="0,0">
            <v:shape id="_x0000_s110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5" style="position:absolute;left:0;text-align:left;margin-left:0;margin-top:595.3pt;width:0;height:0;z-index:-251697664;mso-position-horizontal-relative:page;mso-position-vertical-relative:page" coordorigin=",11906" coordsize="0,0">
            <v:shape id="_x0000_s110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3" style="position:absolute;left:0;text-align:left;margin-left:0;margin-top:595.3pt;width:0;height:0;z-index:-251698688;mso-position-horizontal-relative:page;mso-position-vertical-relative:page" coordorigin=",11906" coordsize="0,0">
            <v:shape id="_x0000_s110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101" style="position:absolute;left:0;text-align:left;margin-left:0;margin-top:595.3pt;width:0;height:0;z-index:-251699712;mso-position-horizontal-relative:page;mso-position-vertical-relative:page" coordorigin=",11906" coordsize="0,0">
            <v:shape id="_x0000_s110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9" style="position:absolute;left:0;text-align:left;margin-left:0;margin-top:595.3pt;width:0;height:0;z-index:-251700736;mso-position-horizontal-relative:page;mso-position-vertical-relative:page" coordorigin=",11906" coordsize="0,0">
            <v:shape id="_x0000_s110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7" style="position:absolute;left:0;text-align:left;margin-left:0;margin-top:595.3pt;width:0;height:0;z-index:-251701760;mso-position-horizontal-relative:page;mso-position-vertical-relative:page" coordorigin=",11906" coordsize="0,0">
            <v:shape id="_x0000_s109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5" style="position:absolute;left:0;text-align:left;margin-left:0;margin-top:595.3pt;width:0;height:0;z-index:-251702784;mso-position-horizontal-relative:page;mso-position-vertical-relative:page" coordorigin=",11906" coordsize="0,0">
            <v:shape id="_x0000_s109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3" style="position:absolute;left:0;text-align:left;margin-left:0;margin-top:595.3pt;width:0;height:0;z-index:-251703808;mso-position-horizontal-relative:page;mso-position-vertical-relative:page" coordorigin=",11906" coordsize="0,0">
            <v:shape id="_x0000_s109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91" style="position:absolute;left:0;text-align:left;margin-left:0;margin-top:595.3pt;width:0;height:0;z-index:-251704832;mso-position-horizontal-relative:page;mso-position-vertical-relative:page" coordorigin=",11906" coordsize="0,0">
            <v:shape id="_x0000_s109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9" style="position:absolute;left:0;text-align:left;margin-left:0;margin-top:595.3pt;width:0;height:0;z-index:-251705856;mso-position-horizontal-relative:page;mso-position-vertical-relative:page" coordorigin=",11906" coordsize="0,0">
            <v:shape id="_x0000_s109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7" style="position:absolute;left:0;text-align:left;margin-left:0;margin-top:595.3pt;width:0;height:0;z-index:-251706880;mso-position-horizontal-relative:page;mso-position-vertical-relative:page" coordorigin=",11906" coordsize="0,0">
            <v:shape id="_x0000_s108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5" style="position:absolute;left:0;text-align:left;margin-left:0;margin-top:595.3pt;width:0;height:0;z-index:-251707904;mso-position-horizontal-relative:page;mso-position-vertical-relative:page" coordorigin=",11906" coordsize="0,0">
            <v:shape id="_x0000_s108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3" style="position:absolute;left:0;text-align:left;margin-left:0;margin-top:595.3pt;width:0;height:0;z-index:-251708928;mso-position-horizontal-relative:page;mso-position-vertical-relative:page" coordorigin=",11906" coordsize="0,0">
            <v:shape id="_x0000_s108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81" style="position:absolute;left:0;text-align:left;margin-left:0;margin-top:595.3pt;width:0;height:0;z-index:-251709952;mso-position-horizontal-relative:page;mso-position-vertical-relative:page" coordorigin=",11906" coordsize="0,0">
            <v:shape id="_x0000_s108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9" style="position:absolute;left:0;text-align:left;margin-left:0;margin-top:595.3pt;width:0;height:0;z-index:-251710976;mso-position-horizontal-relative:page;mso-position-vertical-relative:page" coordorigin=",11906" coordsize="0,0">
            <v:shape id="_x0000_s108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7" style="position:absolute;left:0;text-align:left;margin-left:0;margin-top:595.3pt;width:0;height:0;z-index:-251712000;mso-position-horizontal-relative:page;mso-position-vertical-relative:page" coordorigin=",11906" coordsize="0,0">
            <v:shape id="_x0000_s107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5" style="position:absolute;left:0;text-align:left;margin-left:0;margin-top:595.3pt;width:0;height:0;z-index:-251713024;mso-position-horizontal-relative:page;mso-position-vertical-relative:page" coordorigin=",11906" coordsize="0,0">
            <v:shape id="_x0000_s107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3" style="position:absolute;left:0;text-align:left;margin-left:0;margin-top:595.3pt;width:0;height:0;z-index:-251714048;mso-position-horizontal-relative:page;mso-position-vertical-relative:page" coordorigin=",11906" coordsize="0,0">
            <v:shape id="_x0000_s107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71" style="position:absolute;left:0;text-align:left;margin-left:0;margin-top:595.3pt;width:0;height:0;z-index:-251715072;mso-position-horizontal-relative:page;mso-position-vertical-relative:page" coordorigin=",11906" coordsize="0,0">
            <v:shape id="_x0000_s107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9" style="position:absolute;left:0;text-align:left;margin-left:0;margin-top:595.3pt;width:0;height:0;z-index:-251716096;mso-position-horizontal-relative:page;mso-position-vertical-relative:page" coordorigin=",11906" coordsize="0,0">
            <v:shape id="_x0000_s107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7" style="position:absolute;left:0;text-align:left;margin-left:0;margin-top:595.3pt;width:0;height:0;z-index:-251717120;mso-position-horizontal-relative:page;mso-position-vertical-relative:page" coordorigin=",11906" coordsize="0,0">
            <v:shape id="_x0000_s106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5" style="position:absolute;left:0;text-align:left;margin-left:0;margin-top:595.3pt;width:0;height:0;z-index:-251718144;mso-position-horizontal-relative:page;mso-position-vertical-relative:page" coordorigin=",11906" coordsize="0,0">
            <v:shape id="_x0000_s106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3" style="position:absolute;left:0;text-align:left;margin-left:0;margin-top:595.3pt;width:0;height:0;z-index:-251719168;mso-position-horizontal-relative:page;mso-position-vertical-relative:page" coordorigin=",11906" coordsize="0,0">
            <v:shape id="_x0000_s106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61" style="position:absolute;left:0;text-align:left;margin-left:0;margin-top:595.3pt;width:0;height:0;z-index:-251720192;mso-position-horizontal-relative:page;mso-position-vertical-relative:page" coordorigin=",11906" coordsize="0,0">
            <v:shape id="_x0000_s106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9" style="position:absolute;left:0;text-align:left;margin-left:0;margin-top:595.3pt;width:0;height:0;z-index:-251721216;mso-position-horizontal-relative:page;mso-position-vertical-relative:page" coordorigin=",11906" coordsize="0,0">
            <v:shape id="_x0000_s106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7" style="position:absolute;left:0;text-align:left;margin-left:0;margin-top:595.3pt;width:0;height:0;z-index:-251722240;mso-position-horizontal-relative:page;mso-position-vertical-relative:page" coordorigin=",11906" coordsize="0,0">
            <v:shape id="_x0000_s105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5" style="position:absolute;left:0;text-align:left;margin-left:0;margin-top:595.3pt;width:0;height:0;z-index:-251723264;mso-position-horizontal-relative:page;mso-position-vertical-relative:page" coordorigin=",11906" coordsize="0,0">
            <v:shape id="_x0000_s105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3" style="position:absolute;left:0;text-align:left;margin-left:0;margin-top:595.3pt;width:0;height:0;z-index:-251724288;mso-position-horizontal-relative:page;mso-position-vertical-relative:page" coordorigin=",11906" coordsize="0,0">
            <v:shape id="_x0000_s105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51" style="position:absolute;left:0;text-align:left;margin-left:0;margin-top:595.3pt;width:0;height:0;z-index:-251725312;mso-position-horizontal-relative:page;mso-position-vertical-relative:page" coordorigin=",11906" coordsize="0,0">
            <v:shape id="_x0000_s105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9" style="position:absolute;left:0;text-align:left;margin-left:0;margin-top:595.3pt;width:0;height:0;z-index:-251726336;mso-position-horizontal-relative:page;mso-position-vertical-relative:page" coordorigin=",11906" coordsize="0,0">
            <v:shape id="_x0000_s105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7" style="position:absolute;left:0;text-align:left;margin-left:0;margin-top:595.3pt;width:0;height:0;z-index:-251727360;mso-position-horizontal-relative:page;mso-position-vertical-relative:page" coordorigin=",11906" coordsize="0,0">
            <v:shape id="_x0000_s104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5" style="position:absolute;left:0;text-align:left;margin-left:0;margin-top:595.3pt;width:0;height:0;z-index:-251728384;mso-position-horizontal-relative:page;mso-position-vertical-relative:page" coordorigin=",11906" coordsize="0,0">
            <v:shape id="_x0000_s104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3" style="position:absolute;left:0;text-align:left;margin-left:0;margin-top:595.3pt;width:0;height:0;z-index:-251729408;mso-position-horizontal-relative:page;mso-position-vertical-relative:page" coordorigin=",11906" coordsize="0,0">
            <v:shape id="_x0000_s104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41" style="position:absolute;left:0;text-align:left;margin-left:0;margin-top:595.3pt;width:0;height:0;z-index:-251730432;mso-position-horizontal-relative:page;mso-position-vertical-relative:page" coordorigin=",11906" coordsize="0,0">
            <v:shape id="_x0000_s104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9" style="position:absolute;left:0;text-align:left;margin-left:0;margin-top:595.3pt;width:0;height:0;z-index:-251731456;mso-position-horizontal-relative:page;mso-position-vertical-relative:page" coordorigin=",11906" coordsize="0,0">
            <v:shape id="_x0000_s1040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7" style="position:absolute;left:0;text-align:left;margin-left:0;margin-top:595.3pt;width:0;height:0;z-index:-251732480;mso-position-horizontal-relative:page;mso-position-vertical-relative:page" coordorigin=",11906" coordsize="0,0">
            <v:shape id="_x0000_s1038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5" style="position:absolute;left:0;text-align:left;margin-left:0;margin-top:595.3pt;width:0;height:0;z-index:-251733504;mso-position-horizontal-relative:page;mso-position-vertical-relative:page" coordorigin=",11906" coordsize="0,0">
            <v:shape id="_x0000_s1036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3" style="position:absolute;left:0;text-align:left;margin-left:0;margin-top:595.3pt;width:0;height:0;z-index:-251734528;mso-position-horizontal-relative:page;mso-position-vertical-relative:page" coordorigin=",11906" coordsize="0,0">
            <v:shape id="_x0000_s1034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31" style="position:absolute;left:0;text-align:left;margin-left:0;margin-top:595.3pt;width:0;height:0;z-index:-251736576;mso-position-horizontal-relative:page;mso-position-vertical-relative:page" coordorigin=",11906" coordsize="0,0">
            <v:shape id="_x0000_s1032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812.75pt;margin-top:160.7pt;width:.8pt;height:1.55pt;z-index:-251737600;mso-position-horizontal-relative:page;mso-position-vertical-relative:page" coordorigin="16255,3214" coordsize="16,31">
            <v:shape id="_x0000_s1030" style="position:absolute;left:16255;top:3214;width:16;height:31" coordorigin="16255,3214" coordsize="16,31" path="m16271,3214r-15,16l16271,3246r,-32xe" fillcolor="black" stroked="f">
              <v:path arrowok="t"/>
            </v:shape>
            <v:shape id="_x0000_s1029" style="position:absolute;left:16255;top:3214;width:16;height:31" coordorigin="16255,3214" coordsize="16,31" path="m16256,3230r-1,-1l16255,3231r1,-1xe" fillcolor="black" stroked="f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0;margin-top:595.3pt;width:0;height:0;z-index:-251738624;mso-position-horizontal-relative:page;mso-position-vertical-relative:page" coordorigin=",11906" coordsize="0,0">
            <v:shape id="_x0000_s1027" style="position:absolute;top:11906;width:0;height:0" coordorigin=",11906" coordsize="0,0" path="m,11906r,e" filled="f" strokeweight=".1pt">
              <v:path arrowok="t"/>
            </v:shape>
            <w10:wrap anchorx="page" anchory="page"/>
          </v:group>
        </w:pict>
      </w:r>
      <w:proofErr w:type="spellStart"/>
      <w:r w:rsidR="00600949">
        <w:rPr>
          <w:rFonts w:ascii="Arial" w:eastAsia="Arial" w:hAnsi="Arial" w:cs="Arial"/>
        </w:rPr>
        <w:t>Sinta</w:t>
      </w:r>
      <w:proofErr w:type="spellEnd"/>
      <w:r w:rsidR="00600949">
        <w:rPr>
          <w:rFonts w:ascii="Arial" w:eastAsia="Arial" w:hAnsi="Arial" w:cs="Arial"/>
        </w:rPr>
        <w:t xml:space="preserve"> </w:t>
      </w:r>
      <w:proofErr w:type="spellStart"/>
      <w:r w:rsidR="00600949">
        <w:rPr>
          <w:rFonts w:ascii="Arial" w:eastAsia="Arial" w:hAnsi="Arial" w:cs="Arial"/>
        </w:rPr>
        <w:t>Tridian</w:t>
      </w:r>
      <w:proofErr w:type="spellEnd"/>
      <w:r w:rsidR="00600949">
        <w:rPr>
          <w:rFonts w:ascii="Arial" w:eastAsia="Arial" w:hAnsi="Arial" w:cs="Arial"/>
        </w:rPr>
        <w:t xml:space="preserve"> </w:t>
      </w:r>
      <w:proofErr w:type="spellStart"/>
      <w:r w:rsidR="00600949">
        <w:rPr>
          <w:rFonts w:ascii="Arial" w:eastAsia="Arial" w:hAnsi="Arial" w:cs="Arial"/>
        </w:rPr>
        <w:t>Gali</w:t>
      </w:r>
      <w:proofErr w:type="spellEnd"/>
      <w:r w:rsidR="00600949">
        <w:rPr>
          <w:rFonts w:ascii="Arial" w:eastAsia="Arial" w:hAnsi="Arial" w:cs="Arial"/>
        </w:rPr>
        <w:t xml:space="preserve">, S.T., </w:t>
      </w:r>
      <w:proofErr w:type="spellStart"/>
      <w:r w:rsidR="00600949">
        <w:rPr>
          <w:rFonts w:ascii="Arial" w:eastAsia="Arial" w:hAnsi="Arial" w:cs="Arial"/>
        </w:rPr>
        <w:t>M.Kom</w:t>
      </w:r>
      <w:proofErr w:type="spellEnd"/>
      <w:r w:rsidR="00600949">
        <w:rPr>
          <w:rFonts w:ascii="Arial" w:eastAsia="Arial" w:hAnsi="Arial" w:cs="Arial"/>
        </w:rPr>
        <w:t>.</w:t>
      </w:r>
    </w:p>
    <w:p w:rsidR="00F47A50" w:rsidRDefault="00600949">
      <w:pPr>
        <w:spacing w:before="49" w:line="200" w:lineRule="exact"/>
        <w:ind w:right="671"/>
        <w:rPr>
          <w:rFonts w:ascii="Arial" w:eastAsia="Arial" w:hAnsi="Arial" w:cs="Arial"/>
        </w:rPr>
        <w:sectPr w:rsidR="00F47A50">
          <w:type w:val="continuous"/>
          <w:pgSz w:w="16840" w:h="11920" w:orient="landscape"/>
          <w:pgMar w:top="1080" w:right="1860" w:bottom="280" w:left="460" w:header="720" w:footer="720" w:gutter="0"/>
          <w:cols w:num="2" w:space="720" w:equalWidth="0">
            <w:col w:w="11707" w:space="594"/>
            <w:col w:w="2219"/>
          </w:cols>
        </w:sectPr>
      </w:pPr>
      <w:r>
        <w:br w:type="column"/>
      </w:r>
      <w:proofErr w:type="spellStart"/>
      <w:proofErr w:type="gramStart"/>
      <w:r>
        <w:rPr>
          <w:rFonts w:ascii="Arial" w:eastAsia="Arial" w:hAnsi="Arial" w:cs="Arial"/>
        </w:rPr>
        <w:lastRenderedPageBreak/>
        <w:t>Dra</w:t>
      </w:r>
      <w:proofErr w:type="spellEnd"/>
      <w:r>
        <w:rPr>
          <w:rFonts w:ascii="Arial" w:eastAsia="Arial" w:hAnsi="Arial" w:cs="Arial"/>
        </w:rPr>
        <w:t>.</w:t>
      </w:r>
      <w:proofErr w:type="gramEnd"/>
      <w:r>
        <w:rPr>
          <w:rFonts w:ascii="Arial" w:eastAsia="Arial" w:hAnsi="Arial" w:cs="Arial"/>
        </w:rPr>
        <w:t xml:space="preserve"> Tri </w:t>
      </w:r>
      <w:proofErr w:type="spellStart"/>
      <w:r>
        <w:rPr>
          <w:rFonts w:ascii="Arial" w:eastAsia="Arial" w:hAnsi="Arial" w:cs="Arial"/>
        </w:rPr>
        <w:t>Karyanti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proofErr w:type="gramStart"/>
      <w:r>
        <w:rPr>
          <w:rFonts w:ascii="Arial" w:eastAsia="Arial" w:hAnsi="Arial" w:cs="Arial"/>
        </w:rPr>
        <w:t>M.Hum</w:t>
      </w:r>
      <w:proofErr w:type="spellEnd"/>
      <w:r>
        <w:rPr>
          <w:rFonts w:ascii="Arial" w:eastAsia="Arial" w:hAnsi="Arial" w:cs="Arial"/>
        </w:rPr>
        <w:t>.</w:t>
      </w:r>
      <w:proofErr w:type="gramEnd"/>
    </w:p>
    <w:p w:rsidR="00F47A50" w:rsidRDefault="00600949">
      <w:pPr>
        <w:spacing w:before="77"/>
        <w:ind w:right="1474"/>
        <w:jc w:val="righ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Pada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Tanggal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21 </w:t>
      </w:r>
      <w:proofErr w:type="spellStart"/>
      <w:r>
        <w:rPr>
          <w:rFonts w:ascii="Arial" w:eastAsia="Arial" w:hAnsi="Arial" w:cs="Arial"/>
        </w:rPr>
        <w:t>Oktober</w:t>
      </w:r>
      <w:proofErr w:type="spellEnd"/>
      <w:r>
        <w:rPr>
          <w:rFonts w:ascii="Arial" w:eastAsia="Arial" w:hAnsi="Arial" w:cs="Arial"/>
        </w:rPr>
        <w:t xml:space="preserve"> 2019</w:t>
      </w:r>
    </w:p>
    <w:p w:rsidR="00F47A50" w:rsidRDefault="00600949">
      <w:pPr>
        <w:spacing w:line="200" w:lineRule="exact"/>
        <w:ind w:right="360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DEKAN,</w:t>
      </w:r>
    </w:p>
    <w:p w:rsidR="00F47A50" w:rsidRDefault="00F47A50">
      <w:pPr>
        <w:spacing w:line="200" w:lineRule="exact"/>
      </w:pPr>
    </w:p>
    <w:p w:rsidR="00F47A50" w:rsidRDefault="00F47A50">
      <w:pPr>
        <w:spacing w:line="200" w:lineRule="exact"/>
      </w:pPr>
    </w:p>
    <w:p w:rsidR="00F47A50" w:rsidRDefault="00F47A50">
      <w:pPr>
        <w:spacing w:line="200" w:lineRule="exact"/>
      </w:pPr>
    </w:p>
    <w:p w:rsidR="00F47A50" w:rsidRDefault="00F47A50">
      <w:pPr>
        <w:spacing w:line="200" w:lineRule="exact"/>
      </w:pPr>
    </w:p>
    <w:p w:rsidR="00F47A50" w:rsidRDefault="00F47A50">
      <w:pPr>
        <w:spacing w:line="200" w:lineRule="exact"/>
      </w:pPr>
    </w:p>
    <w:p w:rsidR="00F47A50" w:rsidRDefault="00F47A50">
      <w:pPr>
        <w:spacing w:line="200" w:lineRule="exact"/>
      </w:pPr>
    </w:p>
    <w:p w:rsidR="00F47A50" w:rsidRDefault="00F47A50">
      <w:pPr>
        <w:spacing w:before="18" w:line="280" w:lineRule="exact"/>
        <w:rPr>
          <w:sz w:val="28"/>
          <w:szCs w:val="28"/>
        </w:rPr>
      </w:pPr>
    </w:p>
    <w:p w:rsidR="00F47A50" w:rsidRDefault="00600949">
      <w:pPr>
        <w:ind w:right="11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 w:color="000000"/>
        </w:rPr>
        <w:t xml:space="preserve">Dr. Harries </w:t>
      </w:r>
      <w:proofErr w:type="spellStart"/>
      <w:r>
        <w:rPr>
          <w:rFonts w:ascii="Arial" w:eastAsia="Arial" w:hAnsi="Arial" w:cs="Arial"/>
          <w:b/>
          <w:u w:val="single" w:color="000000"/>
        </w:rPr>
        <w:t>Arizonia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Ismail, S.E, M.M, </w:t>
      </w:r>
      <w:proofErr w:type="spellStart"/>
      <w:r>
        <w:rPr>
          <w:rFonts w:ascii="Arial" w:eastAsia="Arial" w:hAnsi="Arial" w:cs="Arial"/>
          <w:b/>
          <w:u w:val="single" w:color="000000"/>
        </w:rPr>
        <w:t>M.Kom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</w:p>
    <w:p w:rsidR="00F47A50" w:rsidRDefault="00600949">
      <w:pPr>
        <w:spacing w:line="200" w:lineRule="exact"/>
        <w:ind w:right="2775"/>
        <w:jc w:val="right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NIDN.</w:t>
      </w:r>
      <w:proofErr w:type="gramEnd"/>
      <w:r>
        <w:rPr>
          <w:rFonts w:ascii="Arial" w:eastAsia="Arial" w:hAnsi="Arial" w:cs="Arial"/>
        </w:rPr>
        <w:t xml:space="preserve"> 000919191</w:t>
      </w:r>
    </w:p>
    <w:sectPr w:rsidR="00F47A50">
      <w:pgSz w:w="16840" w:h="11920" w:orient="landscape"/>
      <w:pgMar w:top="520" w:right="126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156C"/>
    <w:multiLevelType w:val="multilevel"/>
    <w:tmpl w:val="0458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7A50"/>
    <w:rsid w:val="002A3CEB"/>
    <w:rsid w:val="00600949"/>
    <w:rsid w:val="008E3B78"/>
    <w:rsid w:val="00F4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naki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DO IT</dc:creator>
  <cp:lastModifiedBy>HP</cp:lastModifiedBy>
  <cp:revision>4</cp:revision>
  <cp:lastPrinted>2021-02-01T04:43:00Z</cp:lastPrinted>
  <dcterms:created xsi:type="dcterms:W3CDTF">2021-02-01T04:34:00Z</dcterms:created>
  <dcterms:modified xsi:type="dcterms:W3CDTF">2021-02-01T04:43:00Z</dcterms:modified>
</cp:coreProperties>
</file>